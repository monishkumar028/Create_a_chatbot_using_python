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10.0 -->
  <w:body>
    <w:p>
      <w:pPr>
        <w:spacing w:before="0" w:after="0"/>
        <w:jc w:val="center"/>
        <w:rPr>
          <w:sz w:val="72"/>
          <w:szCs w:val="72"/>
        </w:rPr>
      </w:pPr>
      <w:r>
        <w:rPr>
          <w:b/>
          <w:bCs/>
          <w:sz w:val="72"/>
          <w:szCs w:val="72"/>
          <w:u w:val="single"/>
        </w:rPr>
        <w:t>CREATE A CHATBOT USING PYTHON</w:t>
      </w:r>
    </w:p>
    <w:p>
      <w:pPr>
        <w:spacing w:before="0" w:after="0"/>
        <w:jc w:val="center"/>
      </w:pPr>
      <w:r>
        <w:t> </w:t>
      </w:r>
    </w:p>
    <w:p>
      <w:pPr>
        <w:spacing w:before="0" w:after="0"/>
        <w:jc w:val="center"/>
        <w:rPr>
          <w:sz w:val="48"/>
          <w:szCs w:val="48"/>
        </w:rPr>
      </w:pPr>
      <w:r>
        <w:rPr>
          <w:b/>
          <w:bCs/>
          <w:sz w:val="48"/>
          <w:szCs w:val="48"/>
        </w:rPr>
        <w:t> </w:t>
      </w:r>
    </w:p>
    <w:p>
      <w:pPr>
        <w:spacing w:before="0" w:after="0"/>
        <w:jc w:val="center"/>
        <w:rPr>
          <w:sz w:val="48"/>
          <w:szCs w:val="48"/>
        </w:rPr>
      </w:pPr>
      <w:r>
        <w:rPr>
          <w:b/>
          <w:bCs/>
          <w:sz w:val="48"/>
          <w:szCs w:val="48"/>
        </w:rPr>
        <w:t>BATCH MEMBER</w:t>
      </w:r>
    </w:p>
    <w:p>
      <w:pPr>
        <w:spacing w:before="0" w:after="0"/>
        <w:jc w:val="center"/>
        <w:rPr>
          <w:sz w:val="48"/>
          <w:szCs w:val="48"/>
        </w:rPr>
      </w:pPr>
      <w:r>
        <w:rPr>
          <w:b/>
          <w:bCs/>
          <w:sz w:val="48"/>
          <w:szCs w:val="48"/>
        </w:rPr>
        <w:t> </w:t>
      </w:r>
    </w:p>
    <w:p>
      <w:pPr>
        <w:spacing w:before="0" w:after="0"/>
        <w:jc w:val="center"/>
        <w:rPr>
          <w:sz w:val="48"/>
          <w:szCs w:val="48"/>
        </w:rPr>
      </w:pPr>
      <w:r>
        <w:rPr>
          <w:b/>
          <w:bCs/>
          <w:sz w:val="48"/>
          <w:szCs w:val="48"/>
        </w:rPr>
        <w:t> </w:t>
      </w:r>
    </w:p>
    <w:p>
      <w:pPr>
        <w:spacing w:before="0" w:after="0"/>
        <w:jc w:val="center"/>
        <w:rPr>
          <w:sz w:val="48"/>
          <w:szCs w:val="48"/>
        </w:rPr>
      </w:pPr>
      <w:r>
        <w:rPr>
          <w:sz w:val="48"/>
          <w:szCs w:val="48"/>
          <w:u w:val="single"/>
        </w:rPr>
        <w:t>Phase 2 submission document</w:t>
      </w:r>
    </w:p>
    <w:p>
      <w:pPr>
        <w:spacing w:before="0" w:after="0"/>
        <w:jc w:val="center"/>
      </w:pPr>
      <w:r>
        <w:t> </w:t>
      </w:r>
    </w:p>
    <w:p>
      <w:pPr>
        <w:spacing w:before="0" w:after="0"/>
        <w:jc w:val="center"/>
      </w:pPr>
      <w:r>
        <w:t> </w:t>
      </w:r>
    </w:p>
    <w:p>
      <w:pPr>
        <w:spacing w:before="0" w:after="0"/>
        <w:jc w:val="center"/>
      </w:pPr>
      <w:r>
        <w:t> </w:t>
      </w:r>
    </w:p>
    <w:p>
      <w:pPr>
        <w:spacing w:before="0" w:after="0"/>
        <w:rPr>
          <w:sz w:val="48"/>
          <w:szCs w:val="48"/>
        </w:rPr>
      </w:pPr>
      <w:r>
        <w:rPr>
          <w:b/>
          <w:bCs/>
          <w:sz w:val="48"/>
          <w:szCs w:val="48"/>
        </w:rPr>
        <w:t xml:space="preserve"> </w:t>
      </w:r>
      <w:r>
        <w:rPr>
          <w:b/>
          <w:bCs/>
          <w:sz w:val="48"/>
          <w:szCs w:val="48"/>
        </w:rPr>
        <w:t>Project Title: Create a Chatbot Using Python</w:t>
      </w:r>
    </w:p>
    <w:p>
      <w:pPr>
        <w:spacing w:before="0" w:after="0"/>
        <w:jc w:val="center"/>
        <w:rPr>
          <w:sz w:val="48"/>
          <w:szCs w:val="48"/>
        </w:rPr>
      </w:pPr>
      <w:r>
        <w:rPr>
          <w:b/>
          <w:bCs/>
          <w:sz w:val="48"/>
          <w:szCs w:val="48"/>
        </w:rPr>
        <w:t> </w:t>
      </w:r>
    </w:p>
    <w:p>
      <w:pPr>
        <w:spacing w:before="0" w:after="0"/>
        <w:jc w:val="center"/>
        <w:rPr>
          <w:sz w:val="48"/>
          <w:szCs w:val="48"/>
        </w:rPr>
      </w:pPr>
      <w:r>
        <w:rPr>
          <w:b/>
          <w:bCs/>
          <w:sz w:val="48"/>
          <w:szCs w:val="48"/>
        </w:rPr>
        <w:t> </w:t>
      </w:r>
    </w:p>
    <w:p>
      <w:pPr>
        <w:spacing w:before="0" w:after="0"/>
      </w:pPr>
      <w:r>
        <w:rPr>
          <w:strike w:val="0"/>
          <w:u w:val="none"/>
        </w:rPr>
        <w:drawing>
          <wp:anchor simplePos="0" relativeHeight="251658240" behindDoc="0" locked="0" layoutInCell="1" allowOverlap="0">
            <wp:simplePos x="0" y="0"/>
            <wp:positionH relativeFrom="column">
              <wp:align>left</wp:align>
            </wp:positionH>
            <wp:positionV relativeFrom="line">
              <wp:posOffset>0</wp:posOffset>
            </wp:positionV>
            <wp:extent cx="5876925" cy="3400425"/>
            <wp:wrapSquare wrapText="bothSides"/>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876925" cy="3400425"/>
                    </a:xfrm>
                    <a:prstGeom prst="rect">
                      <a:avLst/>
                    </a:prstGeom>
                  </pic:spPr>
                </pic:pic>
              </a:graphicData>
            </a:graphic>
          </wp:anchor>
        </w:drawing>
      </w:r>
    </w:p>
    <w:p>
      <w:pPr>
        <w:spacing w:before="240" w:after="120" w:line="276" w:lineRule="auto"/>
      </w:pPr>
      <w:r>
        <w:t> </w:t>
      </w:r>
    </w:p>
    <w:p>
      <w:pPr>
        <w:pStyle w:val="Heading1"/>
        <w:keepLines w:val="0"/>
        <w:spacing w:after="120"/>
        <w:rPr>
          <w:b/>
          <w:bCs/>
          <w:sz w:val="36"/>
          <w:szCs w:val="36"/>
        </w:rPr>
      </w:pPr>
      <w:r>
        <w:rPr>
          <w:rFonts w:ascii="Liberation Sans" w:eastAsia="Liberation Sans" w:hAnsi="Liberation Sans" w:cs="Liberation Sans"/>
          <w:i w:val="0"/>
          <w:color w:val="auto"/>
          <w:sz w:val="36"/>
          <w:szCs w:val="36"/>
        </w:rPr>
        <w:t>INTRODUCTION:</w:t>
      </w:r>
    </w:p>
    <w:p>
      <w:pPr>
        <w:spacing w:before="0" w:after="140" w:line="276" w:lineRule="auto"/>
      </w:pPr>
      <w:r>
        <w:t xml:space="preserve">                        </w:t>
      </w:r>
    </w:p>
    <w:p>
      <w:pPr>
        <w:spacing w:before="0" w:after="140" w:line="276" w:lineRule="auto"/>
        <w:rPr>
          <w:sz w:val="24"/>
          <w:szCs w:val="24"/>
        </w:rPr>
      </w:pPr>
      <w:r>
        <w:rPr>
          <w:sz w:val="24"/>
          <w:szCs w:val="24"/>
        </w:rPr>
        <w:tab/>
      </w:r>
      <w:r>
        <w:rPr>
          <w:sz w:val="24"/>
          <w:szCs w:val="24"/>
        </w:rPr>
        <w:tab/>
      </w:r>
      <w:r>
        <w:t>The problem-solving and innovation, powered by cutting-edge technology! In this digital age, where challenges come in all shapes and sizes, we introduce an innovative so\lution: a Python-based chatbot dedicated to addressing your needs and finding creative solutions.</w:t>
      </w:r>
    </w:p>
    <w:p>
      <w:pPr>
        <w:spacing w:before="240" w:after="120" w:line="276" w:lineRule="auto"/>
        <w:jc w:val="both"/>
      </w:pPr>
      <w:r>
        <w:t xml:space="preserve">                   </w:t>
      </w:r>
      <w:r>
        <w:t>Creating a chatbot from scratch in Python involves several steps, and the specific innovation you're looking for might vary depending on the problem you want to solve. Here's a basic outline of how to create a chatbot in Python, and I'll suggest an innovation at the end:</w:t>
      </w:r>
    </w:p>
    <w:p>
      <w:pPr>
        <w:spacing w:before="0" w:after="140" w:line="276" w:lineRule="auto"/>
      </w:pPr>
      <w:r>
        <w:rPr>
          <w:b/>
          <w:bCs/>
        </w:rPr>
        <w:t> </w:t>
      </w:r>
    </w:p>
    <w:p>
      <w:pPr>
        <w:spacing w:before="0" w:after="140" w:line="276" w:lineRule="auto"/>
      </w:pPr>
      <w:r>
        <w:rPr>
          <w:b/>
          <w:bCs/>
        </w:rPr>
        <w:t> </w:t>
      </w:r>
    </w:p>
    <w:p>
      <w:pPr>
        <w:spacing w:before="0" w:after="140" w:line="276" w:lineRule="auto"/>
      </w:pPr>
      <w:r>
        <w:rPr>
          <w:b/>
          <w:bCs/>
        </w:rPr>
        <w:t>Step 1: Define the Problem and Use Case</w:t>
      </w:r>
    </w:p>
    <w:p>
      <w:pPr>
        <w:numPr>
          <w:ilvl w:val="0"/>
          <w:numId w:val="1"/>
        </w:numPr>
        <w:tabs>
          <w:tab w:val="left" w:pos="709"/>
        </w:tabs>
        <w:spacing w:before="0" w:after="140" w:line="276" w:lineRule="auto"/>
        <w:ind w:left="709"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Start by clearly defining the problem your chatbot will solve and the target audience.</w:t>
      </w:r>
    </w:p>
    <w:p>
      <w:pPr>
        <w:spacing w:before="0" w:after="140" w:line="276" w:lineRule="auto"/>
        <w:ind w:left="709" w:hanging="283"/>
      </w:pPr>
      <w:r>
        <w:t> </w:t>
      </w:r>
    </w:p>
    <w:p>
      <w:pPr>
        <w:spacing w:before="0" w:after="140" w:line="276" w:lineRule="auto"/>
      </w:pPr>
      <w:r>
        <w:rPr>
          <w:b/>
          <w:bCs/>
        </w:rPr>
        <w:t>Step 2: Choose a Chatbot Framework</w:t>
      </w:r>
    </w:p>
    <w:p>
      <w:pPr>
        <w:numPr>
          <w:ilvl w:val="0"/>
          <w:numId w:val="1"/>
        </w:numPr>
        <w:tabs>
          <w:tab w:val="left" w:pos="709"/>
        </w:tabs>
        <w:spacing w:before="0" w:after="140" w:line="276" w:lineRule="auto"/>
        <w:ind w:left="709"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There are several Python libraries and frameworks for building chatbots, such as ChatterBot, NLTK, spaCy, and more. Choose one that fits your requirements.</w:t>
      </w:r>
    </w:p>
    <w:p>
      <w:pPr>
        <w:spacing w:before="0" w:after="140" w:line="276" w:lineRule="auto"/>
        <w:ind w:left="709" w:hanging="283"/>
      </w:pPr>
      <w:r>
        <w:t> </w:t>
      </w:r>
    </w:p>
    <w:p>
      <w:pPr>
        <w:spacing w:before="0" w:after="140" w:line="276" w:lineRule="auto"/>
      </w:pPr>
      <w:r>
        <w:rPr>
          <w:b/>
          <w:bCs/>
        </w:rPr>
        <w:t>Step 3: Data Collection</w:t>
      </w:r>
    </w:p>
    <w:p>
      <w:pPr>
        <w:numPr>
          <w:ilvl w:val="0"/>
          <w:numId w:val="1"/>
        </w:numPr>
        <w:tabs>
          <w:tab w:val="left" w:pos="709"/>
        </w:tabs>
        <w:spacing w:before="0" w:after="140" w:line="276" w:lineRule="auto"/>
        <w:ind w:left="709"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Collect and prepare the dataset for your chatbot. This might include conversation data, FAQs, and any other relevant information.</w:t>
      </w:r>
    </w:p>
    <w:p>
      <w:pPr>
        <w:spacing w:before="0" w:after="140" w:line="276" w:lineRule="auto"/>
        <w:ind w:left="709" w:hanging="283"/>
      </w:pPr>
      <w:r>
        <w:t> </w:t>
      </w:r>
    </w:p>
    <w:p>
      <w:pPr>
        <w:spacing w:before="0" w:after="140" w:line="276" w:lineRule="auto"/>
      </w:pPr>
      <w:r>
        <w:rPr>
          <w:b/>
          <w:bCs/>
        </w:rPr>
        <w:t>Step 4: Preprocessing</w:t>
      </w:r>
    </w:p>
    <w:p>
      <w:pPr>
        <w:numPr>
          <w:ilvl w:val="0"/>
          <w:numId w:val="1"/>
        </w:numPr>
        <w:tabs>
          <w:tab w:val="left" w:pos="709"/>
        </w:tabs>
        <w:spacing w:before="0" w:after="140" w:line="276" w:lineRule="auto"/>
        <w:ind w:left="720" w:hanging="360"/>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Preprocess the data, including tokenization, stemming, or lemmatization, to make it suitable for training.</w:t>
      </w:r>
    </w:p>
    <w:p>
      <w:pPr>
        <w:spacing w:before="0" w:after="140" w:line="276" w:lineRule="auto"/>
      </w:pPr>
      <w:r>
        <w:t> </w:t>
      </w:r>
    </w:p>
    <w:p>
      <w:pPr>
        <w:spacing w:before="0" w:after="140" w:line="276" w:lineRule="auto"/>
      </w:pPr>
      <w:r>
        <w:rPr>
          <w:b/>
          <w:bCs/>
        </w:rPr>
        <w:t>Step 5: Model Training</w:t>
      </w:r>
    </w:p>
    <w:p>
      <w:pPr>
        <w:numPr>
          <w:ilvl w:val="0"/>
          <w:numId w:val="1"/>
        </w:numPr>
        <w:tabs>
          <w:tab w:val="left" w:pos="709"/>
        </w:tabs>
        <w:spacing w:before="0" w:after="140" w:line="276" w:lineRule="auto"/>
        <w:ind w:left="709"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Train your chatbot model on the preprocessed data. You can use machine learning algorithms or rule-based approaches, depending on your chosen framework.</w:t>
      </w:r>
    </w:p>
    <w:p>
      <w:pPr>
        <w:spacing w:before="0" w:after="140" w:line="276" w:lineRule="auto"/>
        <w:ind w:left="709" w:hanging="283"/>
      </w:pPr>
      <w:r>
        <w:t> </w:t>
      </w:r>
    </w:p>
    <w:p>
      <w:pPr>
        <w:spacing w:before="0" w:after="140" w:line="276" w:lineRule="auto"/>
      </w:pPr>
      <w:r>
        <w:rPr>
          <w:b/>
          <w:bCs/>
        </w:rPr>
        <w:t>Step 6: Integration with NLP Services</w:t>
      </w:r>
    </w:p>
    <w:p>
      <w:pPr>
        <w:numPr>
          <w:ilvl w:val="0"/>
          <w:numId w:val="1"/>
        </w:numPr>
        <w:tabs>
          <w:tab w:val="left" w:pos="709"/>
        </w:tabs>
        <w:spacing w:before="0" w:after="140" w:line="276" w:lineRule="auto"/>
        <w:ind w:left="709"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For more advanced chatbots, you can integrate with Natural Language Processing (NLP) services like Google's Dialogflow or Microsoft's LUIS to enhance natural language understanding.</w:t>
      </w:r>
    </w:p>
    <w:p>
      <w:pPr>
        <w:spacing w:before="0" w:after="140" w:line="276" w:lineRule="auto"/>
        <w:ind w:left="709" w:hanging="283"/>
      </w:pPr>
      <w:r>
        <w:t> </w:t>
      </w:r>
    </w:p>
    <w:p>
      <w:pPr>
        <w:spacing w:before="0" w:after="140" w:line="276" w:lineRule="auto"/>
      </w:pPr>
      <w:r>
        <w:rPr>
          <w:b/>
          <w:bCs/>
        </w:rPr>
        <w:t>Step 7: User Interface</w:t>
      </w:r>
    </w:p>
    <w:p>
      <w:pPr>
        <w:numPr>
          <w:ilvl w:val="0"/>
          <w:numId w:val="1"/>
        </w:numPr>
        <w:tabs>
          <w:tab w:val="left" w:pos="709"/>
        </w:tabs>
        <w:spacing w:before="0" w:after="140" w:line="276" w:lineRule="auto"/>
        <w:ind w:left="709"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Create a user interface for your chatbot. This could be a web interface or integration with a messaging platform like Slack, Facebook Messenger, or WhatsApp.</w:t>
      </w:r>
    </w:p>
    <w:p>
      <w:pPr>
        <w:spacing w:before="0" w:after="140" w:line="276" w:lineRule="auto"/>
        <w:ind w:left="709" w:hanging="283"/>
      </w:pPr>
      <w:r>
        <w:t> </w:t>
      </w:r>
    </w:p>
    <w:p>
      <w:pPr>
        <w:spacing w:before="0" w:after="140" w:line="276" w:lineRule="auto"/>
      </w:pPr>
      <w:r>
        <w:rPr>
          <w:b/>
          <w:bCs/>
        </w:rPr>
        <w:t>Step 8: Testing and Iteration</w:t>
      </w:r>
    </w:p>
    <w:p>
      <w:pPr>
        <w:numPr>
          <w:ilvl w:val="0"/>
          <w:numId w:val="1"/>
        </w:numPr>
        <w:tabs>
          <w:tab w:val="left" w:pos="709"/>
        </w:tabs>
        <w:spacing w:before="0" w:after="140" w:line="276" w:lineRule="auto"/>
        <w:ind w:left="709"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Test your chatbot with real users and gather feedback. Make improvements based on user input.</w:t>
      </w:r>
    </w:p>
    <w:p>
      <w:pPr>
        <w:spacing w:before="0" w:after="140" w:line="276" w:lineRule="auto"/>
        <w:ind w:left="709" w:hanging="283"/>
      </w:pPr>
      <w:r>
        <w:t> </w:t>
      </w:r>
    </w:p>
    <w:p>
      <w:pPr>
        <w:spacing w:before="0" w:after="140" w:line="276" w:lineRule="auto"/>
      </w:pPr>
      <w:r>
        <w:rPr>
          <w:b/>
          <w:bCs/>
        </w:rPr>
        <w:t>Step 9: Deployment</w:t>
      </w:r>
    </w:p>
    <w:p>
      <w:pPr>
        <w:numPr>
          <w:ilvl w:val="0"/>
          <w:numId w:val="1"/>
        </w:numPr>
        <w:tabs>
          <w:tab w:val="left" w:pos="709"/>
        </w:tabs>
        <w:spacing w:before="0" w:after="140" w:line="276" w:lineRule="auto"/>
        <w:ind w:left="709" w:hanging="283"/>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Deploy your chatbot to a server or cloud platform to make it accessible to users.</w:t>
      </w:r>
    </w:p>
    <w:p>
      <w:pPr>
        <w:spacing w:before="0" w:after="140" w:line="276" w:lineRule="auto"/>
        <w:ind w:left="709" w:hanging="283"/>
      </w:pPr>
      <w:r>
        <w:t> </w:t>
      </w:r>
    </w:p>
    <w:p>
      <w:pPr>
        <w:spacing w:before="0" w:after="140" w:line="276" w:lineRule="auto"/>
      </w:pPr>
      <w:r>
        <w:rPr>
          <w:b/>
          <w:bCs/>
        </w:rPr>
        <w:t>Step 10: Maintenance</w:t>
      </w:r>
    </w:p>
    <w:p>
      <w:pPr>
        <w:numPr>
          <w:ilvl w:val="0"/>
          <w:numId w:val="1"/>
        </w:numPr>
        <w:tabs>
          <w:tab w:val="left" w:pos="709"/>
        </w:tabs>
        <w:spacing w:before="0" w:after="140" w:line="276" w:lineRule="auto"/>
        <w:ind w:left="720" w:hanging="360"/>
      </w:pPr>
      <w:r>
        <w:rPr>
          <w:rFonts w:ascii="Wingdings" w:eastAsia="Wingdings" w:hAnsi="Wingdings" w:cs="Wingdings"/>
        </w:rPr>
        <w:sym w:font="Wingdings" w:char="F0D8"/>
      </w:r>
      <w:r>
        <w:rPr>
          <w:rFonts w:ascii="Times New Roman" w:eastAsia="Times New Roman" w:hAnsi="Times New Roman" w:cs="Times New Roman"/>
          <w:b w:val="0"/>
          <w:bCs w:val="0"/>
          <w:i w:val="0"/>
          <w:iCs w:val="0"/>
          <w:smallCaps w:val="0"/>
          <w:sz w:val="14"/>
          <w:szCs w:val="14"/>
        </w:rPr>
        <w:t xml:space="preserve">     </w:t>
      </w:r>
      <w:r>
        <w:t>Regularly update and maintain your chatbot to keep it up to date and responsive to user needs.</w:t>
      </w:r>
    </w:p>
    <w:p>
      <w:pPr>
        <w:spacing w:before="0" w:after="140" w:line="276" w:lineRule="auto"/>
      </w:pPr>
      <w:r>
        <w:t> </w:t>
      </w:r>
    </w:p>
    <w:p>
      <w:pPr>
        <w:spacing w:before="240" w:after="120" w:line="276" w:lineRule="auto"/>
        <w:rPr>
          <w:sz w:val="32"/>
          <w:szCs w:val="32"/>
        </w:rPr>
      </w:pPr>
      <w:r>
        <w:rPr>
          <w:b/>
          <w:bCs/>
          <w:sz w:val="32"/>
          <w:szCs w:val="32"/>
          <w:u w:val="single"/>
        </w:rPr>
        <w:t>Innovations:</w:t>
      </w:r>
    </w:p>
    <w:p>
      <w:pPr>
        <w:spacing w:before="0" w:after="140" w:line="276" w:lineRule="auto"/>
      </w:pPr>
      <w:r>
        <w:t xml:space="preserve">           </w:t>
      </w:r>
      <w:r>
        <w:t>To add innovation to your chatbot, consider the following ideas:</w:t>
      </w:r>
    </w:p>
    <w:p>
      <w:pPr>
        <w:spacing w:before="0" w:after="140" w:line="276" w:lineRule="auto"/>
      </w:pPr>
      <w:r>
        <w:t> </w:t>
      </w:r>
    </w:p>
    <w:p>
      <w:pPr>
        <w:numPr>
          <w:ilvl w:val="0"/>
          <w:numId w:val="2"/>
        </w:numPr>
        <w:pBdr>
          <w:left w:val="none" w:sz="0" w:space="0" w:color="auto"/>
        </w:pBdr>
        <w:spacing w:before="0" w:after="140" w:line="276" w:lineRule="auto"/>
        <w:ind w:left="709" w:right="0" w:hanging="283"/>
        <w:jc w:val="left"/>
      </w:pPr>
      <w:r>
        <w:rPr>
          <w:b/>
          <w:bCs/>
        </w:rPr>
        <w:t>Personalization</w:t>
      </w:r>
    </w:p>
    <w:p>
      <w:pPr>
        <w:numPr>
          <w:ilvl w:val="0"/>
          <w:numId w:val="2"/>
        </w:numPr>
        <w:pBdr>
          <w:left w:val="none" w:sz="0" w:space="0" w:color="auto"/>
        </w:pBdr>
        <w:spacing w:after="140" w:line="276" w:lineRule="auto"/>
        <w:ind w:left="709" w:right="0" w:hanging="283"/>
        <w:jc w:val="left"/>
      </w:pPr>
      <w:r>
        <w:rPr>
          <w:b/>
          <w:bCs/>
        </w:rPr>
        <w:t>Multilingual Support</w:t>
      </w:r>
    </w:p>
    <w:p>
      <w:pPr>
        <w:numPr>
          <w:ilvl w:val="0"/>
          <w:numId w:val="2"/>
        </w:numPr>
        <w:pBdr>
          <w:left w:val="none" w:sz="0" w:space="0" w:color="auto"/>
        </w:pBdr>
        <w:spacing w:after="140" w:line="276" w:lineRule="auto"/>
        <w:ind w:left="709" w:right="0" w:hanging="283"/>
        <w:jc w:val="left"/>
      </w:pPr>
      <w:r>
        <w:rPr>
          <w:b/>
          <w:bCs/>
        </w:rPr>
        <w:t>Voice Integration</w:t>
      </w:r>
    </w:p>
    <w:p>
      <w:pPr>
        <w:numPr>
          <w:ilvl w:val="0"/>
          <w:numId w:val="2"/>
        </w:numPr>
        <w:pBdr>
          <w:left w:val="none" w:sz="0" w:space="0" w:color="auto"/>
        </w:pBdr>
        <w:spacing w:after="140" w:line="276" w:lineRule="auto"/>
        <w:ind w:left="709" w:right="0" w:hanging="283"/>
        <w:jc w:val="left"/>
      </w:pPr>
      <w:r>
        <w:rPr>
          <w:b/>
          <w:bCs/>
        </w:rPr>
        <w:t>Emotion Detection</w:t>
      </w:r>
    </w:p>
    <w:p>
      <w:pPr>
        <w:numPr>
          <w:ilvl w:val="0"/>
          <w:numId w:val="2"/>
        </w:numPr>
        <w:pBdr>
          <w:left w:val="none" w:sz="0" w:space="0" w:color="auto"/>
        </w:pBdr>
        <w:spacing w:after="140" w:line="276" w:lineRule="auto"/>
        <w:ind w:left="709" w:right="0" w:hanging="283"/>
        <w:jc w:val="left"/>
      </w:pPr>
      <w:r>
        <w:rPr>
          <w:b/>
          <w:bCs/>
        </w:rPr>
        <w:t>Predictive Analysis</w:t>
      </w:r>
    </w:p>
    <w:p>
      <w:pPr>
        <w:numPr>
          <w:ilvl w:val="0"/>
          <w:numId w:val="2"/>
        </w:numPr>
        <w:pBdr>
          <w:left w:val="none" w:sz="0" w:space="0" w:color="auto"/>
        </w:pBdr>
        <w:spacing w:after="140" w:line="276" w:lineRule="auto"/>
        <w:ind w:left="709" w:right="0" w:hanging="283"/>
        <w:jc w:val="left"/>
      </w:pPr>
      <w:r>
        <w:rPr>
          <w:b/>
          <w:bCs/>
        </w:rPr>
        <w:t>Visual Recognition</w:t>
      </w:r>
    </w:p>
    <w:p>
      <w:pPr>
        <w:numPr>
          <w:ilvl w:val="0"/>
          <w:numId w:val="2"/>
        </w:numPr>
        <w:pBdr>
          <w:left w:val="none" w:sz="0" w:space="0" w:color="auto"/>
        </w:pBdr>
        <w:spacing w:after="140" w:line="276" w:lineRule="auto"/>
        <w:ind w:left="709" w:right="0" w:hanging="283"/>
        <w:jc w:val="left"/>
      </w:pPr>
      <w:r>
        <w:rPr>
          <w:b/>
          <w:bCs/>
        </w:rPr>
        <w:t>AI-Powered Recommendations</w:t>
      </w:r>
    </w:p>
    <w:p>
      <w:pPr>
        <w:numPr>
          <w:ilvl w:val="0"/>
          <w:numId w:val="2"/>
        </w:numPr>
        <w:pBdr>
          <w:left w:val="none" w:sz="0" w:space="0" w:color="auto"/>
        </w:pBdr>
        <w:spacing w:after="140" w:line="276" w:lineRule="auto"/>
        <w:ind w:left="709" w:right="0" w:hanging="283"/>
        <w:jc w:val="left"/>
      </w:pPr>
      <w:r>
        <w:rPr>
          <w:b/>
          <w:bCs/>
        </w:rPr>
        <w:t>Hybrid Models</w:t>
      </w:r>
    </w:p>
    <w:p>
      <w:pPr>
        <w:numPr>
          <w:ilvl w:val="0"/>
          <w:numId w:val="2"/>
        </w:numPr>
        <w:pBdr>
          <w:left w:val="none" w:sz="0" w:space="0" w:color="auto"/>
        </w:pBdr>
        <w:spacing w:after="140" w:line="276" w:lineRule="auto"/>
        <w:ind w:left="709" w:right="0" w:hanging="283"/>
        <w:jc w:val="left"/>
      </w:pPr>
      <w:r>
        <w:rPr>
          <w:b/>
          <w:bCs/>
        </w:rPr>
        <w:t>Blockchain Integration</w:t>
      </w:r>
    </w:p>
    <w:p>
      <w:pPr>
        <w:spacing w:before="0" w:after="140" w:line="276" w:lineRule="auto"/>
        <w:ind w:left="709" w:hanging="283"/>
      </w:pPr>
      <w:r>
        <w:t xml:space="preserve">10. </w:t>
      </w:r>
      <w:r>
        <w:rPr>
          <w:b/>
          <w:bCs/>
        </w:rPr>
        <w:t>Real-time Translation</w:t>
      </w:r>
    </w:p>
    <w:p>
      <w:pPr>
        <w:spacing w:before="0" w:after="140" w:line="276" w:lineRule="auto"/>
        <w:ind w:left="709" w:hanging="283"/>
      </w:pPr>
      <w:r>
        <w:rPr>
          <w:b/>
          <w:bCs/>
        </w:rPr>
        <w:t> </w:t>
      </w:r>
    </w:p>
    <w:p>
      <w:pPr>
        <w:spacing w:before="0" w:after="140" w:line="276" w:lineRule="auto"/>
        <w:ind w:left="709" w:hanging="283"/>
      </w:pPr>
      <w:r>
        <w:rPr>
          <w:b/>
          <w:bCs/>
        </w:rPr>
        <w:t> </w:t>
      </w:r>
    </w:p>
    <w:p>
      <w:pPr>
        <w:spacing w:before="0" w:after="140" w:line="276" w:lineRule="auto"/>
        <w:rPr>
          <w:sz w:val="36"/>
          <w:szCs w:val="36"/>
        </w:rPr>
      </w:pPr>
      <w:r>
        <w:rPr>
          <w:b/>
          <w:bCs/>
          <w:sz w:val="36"/>
          <w:szCs w:val="36"/>
          <w:u w:val="single"/>
        </w:rPr>
        <w:t>Personalization:</w:t>
      </w:r>
    </w:p>
    <w:p>
      <w:pPr>
        <w:spacing w:before="0" w:after="140" w:line="276" w:lineRule="auto"/>
        <w:rPr>
          <w:sz w:val="24"/>
          <w:szCs w:val="24"/>
        </w:rPr>
      </w:pPr>
      <w:r>
        <w:rPr>
          <w:sz w:val="24"/>
          <w:szCs w:val="24"/>
        </w:rPr>
        <w:tab/>
      </w:r>
      <w:r>
        <w:rPr>
          <w:sz w:val="24"/>
          <w:szCs w:val="24"/>
        </w:rPr>
        <w:tab/>
      </w:r>
      <w:r>
        <w:rPr>
          <w:sz w:val="24"/>
          <w:szCs w:val="24"/>
        </w:rPr>
        <w:tab/>
      </w:r>
      <w:r>
        <w:t>If you want to innovate by adding personalization to your Python chatbot, you can make the conversation more engaging and tailored to each user's unique preferences and needs. Here's how you can implement personalization in your chatbot:</w:t>
      </w:r>
    </w:p>
    <w:p>
      <w:pPr>
        <w:spacing w:before="0" w:after="140" w:line="276" w:lineRule="auto"/>
      </w:pPr>
      <w:r>
        <w:t> </w:t>
      </w:r>
    </w:p>
    <w:p>
      <w:pPr>
        <w:numPr>
          <w:ilvl w:val="0"/>
          <w:numId w:val="3"/>
        </w:numPr>
        <w:tabs>
          <w:tab w:val="left" w:pos="709"/>
        </w:tabs>
        <w:spacing w:before="0" w:after="140" w:line="276" w:lineRule="auto"/>
        <w:ind w:left="709" w:hanging="283"/>
      </w:pPr>
      <w:r>
        <w:t>A.</w:t>
      </w:r>
      <w:r>
        <w:rPr>
          <w:rFonts w:ascii="Times New Roman" w:eastAsia="Times New Roman" w:hAnsi="Times New Roman" w:cs="Times New Roman"/>
          <w:b w:val="0"/>
          <w:bCs w:val="0"/>
          <w:i w:val="0"/>
          <w:iCs w:val="0"/>
          <w:smallCaps w:val="0"/>
          <w:sz w:val="14"/>
          <w:szCs w:val="14"/>
        </w:rPr>
        <w:t xml:space="preserve">  </w:t>
      </w:r>
      <w:r>
        <w:rPr>
          <w:b/>
          <w:bCs/>
        </w:rPr>
        <w:t>User Profiles:</w:t>
      </w:r>
    </w:p>
    <w:p>
      <w:pPr>
        <w:numPr>
          <w:ilvl w:val="1"/>
          <w:numId w:val="3"/>
        </w:numPr>
        <w:tabs>
          <w:tab w:val="left" w:pos="1495"/>
        </w:tabs>
        <w:spacing w:before="0" w:after="0" w:line="276" w:lineRule="auto"/>
        <w:ind w:left="1495" w:hanging="360"/>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Create user profiles to store information about each user. This could include their name, location, past interactions, preferences, and any other relevant data.</w:t>
      </w:r>
    </w:p>
    <w:p>
      <w:pPr>
        <w:spacing w:before="0" w:after="0" w:line="276" w:lineRule="auto"/>
        <w:ind w:left="1418" w:hanging="283"/>
      </w:pPr>
      <w:r>
        <w:t> </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Use databases or data storage solutions like SQLite, MySQL, or MongoDB to store and manage user profiles.</w:t>
      </w:r>
    </w:p>
    <w:p>
      <w:pPr>
        <w:spacing w:before="0" w:after="0" w:line="276" w:lineRule="auto"/>
      </w:pPr>
      <w:r>
        <w:t> </w:t>
      </w:r>
    </w:p>
    <w:p>
      <w:pPr>
        <w:numPr>
          <w:ilvl w:val="0"/>
          <w:numId w:val="3"/>
        </w:numPr>
        <w:tabs>
          <w:tab w:val="left" w:pos="709"/>
        </w:tabs>
        <w:spacing w:before="0" w:after="140" w:line="276" w:lineRule="auto"/>
        <w:ind w:left="709" w:hanging="283"/>
      </w:pPr>
      <w:r>
        <w:t>B.</w:t>
      </w:r>
      <w:r>
        <w:rPr>
          <w:rFonts w:ascii="Times New Roman" w:eastAsia="Times New Roman" w:hAnsi="Times New Roman" w:cs="Times New Roman"/>
          <w:b w:val="0"/>
          <w:bCs w:val="0"/>
          <w:i w:val="0"/>
          <w:iCs w:val="0"/>
          <w:smallCaps w:val="0"/>
          <w:sz w:val="14"/>
          <w:szCs w:val="14"/>
        </w:rPr>
        <w:t xml:space="preserve">  </w:t>
      </w:r>
      <w:r>
        <w:rPr>
          <w:b/>
          <w:bCs/>
        </w:rPr>
        <w:t>Context Awareness:</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Keep track of the context of the conversation to remember what the user has discussed previously.</w:t>
      </w:r>
    </w:p>
    <w:p>
      <w:pPr>
        <w:spacing w:before="0" w:after="0" w:line="276" w:lineRule="auto"/>
        <w:ind w:left="1418" w:hanging="283"/>
      </w:pPr>
      <w:r>
        <w:t> </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Understand the user's current intent or topic and respond accordingly.</w:t>
      </w:r>
    </w:p>
    <w:p>
      <w:pPr>
        <w:spacing w:before="0" w:after="0" w:line="276" w:lineRule="auto"/>
      </w:pPr>
      <w:r>
        <w:t> </w:t>
      </w:r>
    </w:p>
    <w:p>
      <w:pPr>
        <w:numPr>
          <w:ilvl w:val="0"/>
          <w:numId w:val="3"/>
        </w:numPr>
        <w:tabs>
          <w:tab w:val="left" w:pos="709"/>
        </w:tabs>
        <w:spacing w:before="0" w:after="140" w:line="276" w:lineRule="auto"/>
        <w:ind w:left="709" w:hanging="283"/>
      </w:pPr>
      <w:r>
        <w:t>C.</w:t>
      </w:r>
      <w:r>
        <w:rPr>
          <w:rFonts w:ascii="Times New Roman" w:eastAsia="Times New Roman" w:hAnsi="Times New Roman" w:cs="Times New Roman"/>
          <w:b w:val="0"/>
          <w:bCs w:val="0"/>
          <w:i w:val="0"/>
          <w:iCs w:val="0"/>
          <w:smallCaps w:val="0"/>
          <w:sz w:val="14"/>
          <w:szCs w:val="14"/>
        </w:rPr>
        <w:t xml:space="preserve">  </w:t>
      </w:r>
      <w:r>
        <w:rPr>
          <w:b/>
          <w:bCs/>
        </w:rPr>
        <w:t>User Preferences:</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Allow users to set preferences within the chatbot, such as language preferences, communication style, or product/service preferences.</w:t>
      </w:r>
    </w:p>
    <w:p>
      <w:pPr>
        <w:spacing w:before="0" w:after="0" w:line="276" w:lineRule="auto"/>
        <w:ind w:left="1418" w:hanging="283"/>
      </w:pPr>
      <w:r>
        <w:t> </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Use these preferences to customize the responses and recommendations.</w:t>
      </w:r>
    </w:p>
    <w:p>
      <w:pPr>
        <w:spacing w:before="0" w:after="0" w:line="276" w:lineRule="auto"/>
      </w:pPr>
      <w:r>
        <w:t> </w:t>
      </w:r>
    </w:p>
    <w:p>
      <w:pPr>
        <w:numPr>
          <w:ilvl w:val="0"/>
          <w:numId w:val="3"/>
        </w:numPr>
        <w:tabs>
          <w:tab w:val="left" w:pos="709"/>
        </w:tabs>
        <w:spacing w:before="0" w:after="140" w:line="276" w:lineRule="auto"/>
        <w:ind w:left="709" w:hanging="283"/>
      </w:pPr>
      <w:r>
        <w:t>D.</w:t>
      </w:r>
      <w:r>
        <w:rPr>
          <w:rFonts w:ascii="Times New Roman" w:eastAsia="Times New Roman" w:hAnsi="Times New Roman" w:cs="Times New Roman"/>
          <w:b w:val="0"/>
          <w:bCs w:val="0"/>
          <w:i w:val="0"/>
          <w:iCs w:val="0"/>
          <w:smallCaps w:val="0"/>
          <w:sz w:val="14"/>
          <w:szCs w:val="14"/>
        </w:rPr>
        <w:t xml:space="preserve">  </w:t>
      </w:r>
      <w:r>
        <w:rPr>
          <w:b/>
          <w:bCs/>
        </w:rPr>
        <w:t>Recommendation Engines:</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Implement recommendation algorithms to suggest products, content, or actions based on the user's past behavior and preferences.</w:t>
      </w:r>
    </w:p>
    <w:p>
      <w:pPr>
        <w:spacing w:before="0" w:after="0" w:line="276" w:lineRule="auto"/>
        <w:ind w:left="1418" w:hanging="283"/>
      </w:pPr>
      <w:r>
        <w:t> </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Collaborative filtering, content-based filtering, and hybrid models are common approaches to recommendations.</w:t>
      </w:r>
    </w:p>
    <w:p>
      <w:pPr>
        <w:spacing w:before="0" w:after="0" w:line="276" w:lineRule="auto"/>
      </w:pPr>
      <w:r>
        <w:t> </w:t>
      </w:r>
    </w:p>
    <w:p>
      <w:pPr>
        <w:numPr>
          <w:ilvl w:val="0"/>
          <w:numId w:val="3"/>
        </w:numPr>
        <w:tabs>
          <w:tab w:val="left" w:pos="709"/>
        </w:tabs>
        <w:spacing w:before="0" w:after="140" w:line="276" w:lineRule="auto"/>
        <w:ind w:left="709" w:hanging="283"/>
      </w:pPr>
      <w:r>
        <w:t>E.</w:t>
      </w:r>
      <w:r>
        <w:rPr>
          <w:rFonts w:ascii="Times New Roman" w:eastAsia="Times New Roman" w:hAnsi="Times New Roman" w:cs="Times New Roman"/>
          <w:b w:val="0"/>
          <w:bCs w:val="0"/>
          <w:i w:val="0"/>
          <w:iCs w:val="0"/>
          <w:smallCaps w:val="0"/>
          <w:sz w:val="14"/>
          <w:szCs w:val="14"/>
        </w:rPr>
        <w:t xml:space="preserve">   </w:t>
      </w:r>
      <w:r>
        <w:rPr>
          <w:b/>
          <w:bCs/>
        </w:rPr>
        <w:t>Behavior Analysis:</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Analyze the user's behavior and interactions to identify patterns and make predictive suggestions.</w:t>
      </w:r>
    </w:p>
    <w:p>
      <w:pPr>
        <w:spacing w:before="0" w:after="0" w:line="276" w:lineRule="auto"/>
        <w:ind w:left="1418" w:hanging="283"/>
      </w:pPr>
      <w:r>
        <w:t> </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For example, if a user often asks about restaurants, the chatbot can start by suggesting nearby restaurants without waiting for a specific query.</w:t>
      </w:r>
    </w:p>
    <w:p>
      <w:pPr>
        <w:spacing w:before="0" w:after="0" w:line="276" w:lineRule="auto"/>
      </w:pPr>
      <w:r>
        <w:t> </w:t>
      </w:r>
    </w:p>
    <w:p>
      <w:pPr>
        <w:numPr>
          <w:ilvl w:val="0"/>
          <w:numId w:val="3"/>
        </w:numPr>
        <w:tabs>
          <w:tab w:val="left" w:pos="709"/>
        </w:tabs>
        <w:spacing w:before="0" w:after="140" w:line="276" w:lineRule="auto"/>
        <w:ind w:left="709" w:hanging="283"/>
      </w:pPr>
      <w:r>
        <w:t>F.</w:t>
      </w:r>
      <w:r>
        <w:rPr>
          <w:rFonts w:ascii="Times New Roman" w:eastAsia="Times New Roman" w:hAnsi="Times New Roman" w:cs="Times New Roman"/>
          <w:b w:val="0"/>
          <w:bCs w:val="0"/>
          <w:i w:val="0"/>
          <w:iCs w:val="0"/>
          <w:smallCaps w:val="0"/>
          <w:sz w:val="14"/>
          <w:szCs w:val="14"/>
        </w:rPr>
        <w:t xml:space="preserve">   </w:t>
      </w:r>
      <w:r>
        <w:rPr>
          <w:b/>
          <w:bCs/>
        </w:rPr>
        <w:t>A/B Testing:</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Continuously improve personalization by running A/B tests on different personalized features or content to see what resonates best with your users.</w:t>
      </w:r>
    </w:p>
    <w:p>
      <w:pPr>
        <w:spacing w:before="0" w:after="0" w:line="276" w:lineRule="auto"/>
      </w:pPr>
      <w:r>
        <w:t> </w:t>
      </w:r>
    </w:p>
    <w:p>
      <w:pPr>
        <w:numPr>
          <w:ilvl w:val="0"/>
          <w:numId w:val="3"/>
        </w:numPr>
        <w:tabs>
          <w:tab w:val="left" w:pos="709"/>
        </w:tabs>
        <w:spacing w:before="0" w:after="140" w:line="276" w:lineRule="auto"/>
        <w:ind w:left="709" w:hanging="283"/>
      </w:pPr>
      <w:r>
        <w:t>G.</w:t>
      </w:r>
      <w:r>
        <w:rPr>
          <w:rFonts w:ascii="Times New Roman" w:eastAsia="Times New Roman" w:hAnsi="Times New Roman" w:cs="Times New Roman"/>
          <w:b w:val="0"/>
          <w:bCs w:val="0"/>
          <w:i w:val="0"/>
          <w:iCs w:val="0"/>
          <w:smallCaps w:val="0"/>
          <w:sz w:val="14"/>
          <w:szCs w:val="14"/>
        </w:rPr>
        <w:t xml:space="preserve">  </w:t>
      </w:r>
      <w:r>
        <w:rPr>
          <w:b/>
          <w:bCs/>
        </w:rPr>
        <w:t>Machine Learning Models:</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Train machine learning models on user data to predict preferences and tailor responses.</w:t>
      </w:r>
    </w:p>
    <w:p>
      <w:pPr>
        <w:spacing w:before="0" w:after="0" w:line="276" w:lineRule="auto"/>
        <w:ind w:left="1418" w:hanging="283"/>
      </w:pPr>
      <w:r>
        <w:t> </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Use algorithms like collaborative filtering or deep learning models for personalization.</w:t>
      </w:r>
    </w:p>
    <w:p>
      <w:pPr>
        <w:spacing w:before="0" w:after="0" w:line="276" w:lineRule="auto"/>
      </w:pPr>
      <w:r>
        <w:t> </w:t>
      </w:r>
    </w:p>
    <w:p>
      <w:pPr>
        <w:numPr>
          <w:ilvl w:val="0"/>
          <w:numId w:val="3"/>
        </w:numPr>
        <w:tabs>
          <w:tab w:val="left" w:pos="709"/>
        </w:tabs>
        <w:spacing w:before="0" w:after="140" w:line="276" w:lineRule="auto"/>
        <w:ind w:left="709" w:hanging="283"/>
      </w:pPr>
      <w:r>
        <w:t>H.</w:t>
      </w:r>
      <w:r>
        <w:rPr>
          <w:rFonts w:ascii="Times New Roman" w:eastAsia="Times New Roman" w:hAnsi="Times New Roman" w:cs="Times New Roman"/>
          <w:b w:val="0"/>
          <w:bCs w:val="0"/>
          <w:i w:val="0"/>
          <w:iCs w:val="0"/>
          <w:smallCaps w:val="0"/>
          <w:sz w:val="14"/>
          <w:szCs w:val="14"/>
        </w:rPr>
        <w:t xml:space="preserve">  </w:t>
      </w:r>
      <w:r>
        <w:rPr>
          <w:b/>
          <w:bCs/>
        </w:rPr>
        <w:t>Natural Language Understanding (NLU):</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Enhance NLU capabilities to understand user intents and contexts more accurately.</w:t>
      </w:r>
    </w:p>
    <w:p>
      <w:pPr>
        <w:spacing w:before="0" w:after="0" w:line="276" w:lineRule="auto"/>
        <w:ind w:left="1418" w:hanging="283"/>
      </w:pPr>
      <w:r>
        <w:t> </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Use sentiment analysis to gauge user emotions and respond accordingly.</w:t>
      </w:r>
    </w:p>
    <w:p>
      <w:pPr>
        <w:spacing w:before="0" w:after="0" w:line="276" w:lineRule="auto"/>
      </w:pPr>
      <w:r>
        <w:t> </w:t>
      </w:r>
    </w:p>
    <w:p>
      <w:pPr>
        <w:numPr>
          <w:ilvl w:val="0"/>
          <w:numId w:val="3"/>
        </w:numPr>
        <w:tabs>
          <w:tab w:val="left" w:pos="709"/>
        </w:tabs>
        <w:spacing w:before="0" w:after="140" w:line="276" w:lineRule="auto"/>
        <w:ind w:left="709" w:hanging="283"/>
      </w:pPr>
      <w:r>
        <w:t>I.</w:t>
      </w:r>
      <w:r>
        <w:rPr>
          <w:rFonts w:ascii="Times New Roman" w:eastAsia="Times New Roman" w:hAnsi="Times New Roman" w:cs="Times New Roman"/>
          <w:b w:val="0"/>
          <w:bCs w:val="0"/>
          <w:i w:val="0"/>
          <w:iCs w:val="0"/>
          <w:smallCaps w:val="0"/>
          <w:sz w:val="14"/>
          <w:szCs w:val="14"/>
        </w:rPr>
        <w:t xml:space="preserve">     </w:t>
      </w:r>
      <w:r>
        <w:rPr>
          <w:b/>
          <w:bCs/>
        </w:rPr>
        <w:t>Feedback Loops:</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Encourage users to provide feedback on the chatbot's responses and recommendations.</w:t>
      </w:r>
    </w:p>
    <w:p>
      <w:pPr>
        <w:spacing w:before="0" w:after="0" w:line="276" w:lineRule="auto"/>
        <w:ind w:left="1418" w:hanging="283"/>
      </w:pPr>
      <w:r>
        <w:t> </w:t>
      </w:r>
    </w:p>
    <w:p>
      <w:pPr>
        <w:numPr>
          <w:ilvl w:val="1"/>
          <w:numId w:val="3"/>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Use feedback to refine and adapt the personalization algorithms.</w:t>
      </w:r>
    </w:p>
    <w:p>
      <w:pPr>
        <w:spacing w:before="0" w:after="0" w:line="276" w:lineRule="auto"/>
      </w:pPr>
      <w:r>
        <w:t> </w:t>
      </w:r>
    </w:p>
    <w:p>
      <w:pPr>
        <w:numPr>
          <w:ilvl w:val="0"/>
          <w:numId w:val="3"/>
        </w:numPr>
        <w:tabs>
          <w:tab w:val="left" w:pos="709"/>
        </w:tabs>
        <w:spacing w:before="0" w:after="140" w:line="276" w:lineRule="auto"/>
        <w:ind w:left="709" w:hanging="283"/>
      </w:pPr>
      <w:r>
        <w:t>J.</w:t>
      </w:r>
      <w:r>
        <w:rPr>
          <w:rFonts w:ascii="Times New Roman" w:eastAsia="Times New Roman" w:hAnsi="Times New Roman" w:cs="Times New Roman"/>
          <w:b w:val="0"/>
          <w:bCs w:val="0"/>
          <w:i w:val="0"/>
          <w:iCs w:val="0"/>
          <w:smallCaps w:val="0"/>
          <w:sz w:val="14"/>
          <w:szCs w:val="14"/>
        </w:rPr>
        <w:t xml:space="preserve">    </w:t>
      </w:r>
      <w:r>
        <w:rPr>
          <w:b/>
          <w:bCs/>
        </w:rPr>
        <w:t>Multimodal Interaction:</w:t>
      </w:r>
    </w:p>
    <w:p>
      <w:pPr>
        <w:numPr>
          <w:ilvl w:val="1"/>
          <w:numId w:val="3"/>
        </w:numPr>
        <w:tabs>
          <w:tab w:val="left" w:pos="1418"/>
        </w:tabs>
        <w:spacing w:before="0" w:after="14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If your chatbot can process images or videos, use this data to learn about user interests and adapt accordingly.</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u w:val="single"/>
        </w:rPr>
        <w:t>Multilingual Support:</w:t>
      </w:r>
    </w:p>
    <w:p>
      <w:pPr>
        <w:spacing w:before="0" w:after="140" w:line="276" w:lineRule="auto"/>
        <w:rPr>
          <w:sz w:val="24"/>
          <w:szCs w:val="24"/>
        </w:rPr>
      </w:pPr>
      <w:r>
        <w:rPr>
          <w:sz w:val="24"/>
          <w:szCs w:val="24"/>
        </w:rPr>
        <w:tab/>
      </w:r>
      <w:r>
        <w:rPr>
          <w:sz w:val="24"/>
          <w:szCs w:val="24"/>
        </w:rPr>
        <w:tab/>
      </w:r>
      <w:r>
        <w:t>To provide multilingual support in your Python chatbot, you can implement the ability to understand and respond in multiple languages. Here's how you can achieve this:</w:t>
      </w:r>
    </w:p>
    <w:p>
      <w:pPr>
        <w:spacing w:before="0" w:after="140" w:line="276" w:lineRule="auto"/>
        <w:rPr>
          <w:sz w:val="36"/>
          <w:szCs w:val="36"/>
        </w:rPr>
      </w:pPr>
      <w:r>
        <w:rPr>
          <w:sz w:val="36"/>
          <w:szCs w:val="36"/>
        </w:rPr>
        <w:t> </w:t>
      </w:r>
    </w:p>
    <w:p>
      <w:pPr>
        <w:numPr>
          <w:ilvl w:val="0"/>
          <w:numId w:val="4"/>
        </w:numPr>
        <w:tabs>
          <w:tab w:val="left" w:pos="709"/>
        </w:tabs>
        <w:spacing w:before="0" w:after="140" w:line="276" w:lineRule="auto"/>
        <w:ind w:left="709" w:hanging="283"/>
      </w:pPr>
      <w:r>
        <w:t>A.</w:t>
      </w:r>
      <w:r>
        <w:rPr>
          <w:rFonts w:ascii="Times New Roman" w:eastAsia="Times New Roman" w:hAnsi="Times New Roman" w:cs="Times New Roman"/>
          <w:b w:val="0"/>
          <w:bCs w:val="0"/>
          <w:i w:val="0"/>
          <w:iCs w:val="0"/>
          <w:smallCaps w:val="0"/>
          <w:sz w:val="14"/>
          <w:szCs w:val="14"/>
        </w:rPr>
        <w:t xml:space="preserve">  </w:t>
      </w:r>
      <w:r>
        <w:rPr>
          <w:b/>
          <w:bCs/>
        </w:rPr>
        <w:t>Language Detection:</w:t>
      </w:r>
    </w:p>
    <w:p>
      <w:pPr>
        <w:numPr>
          <w:ilvl w:val="1"/>
          <w:numId w:val="4"/>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 xml:space="preserve">Implement language detection to identify the language of the user's input. You can use libraries like </w:t>
      </w:r>
      <w:r>
        <w:rPr>
          <w:rFonts w:ascii="Liberation Mono" w:eastAsia="Liberation Mono" w:hAnsi="Liberation Mono" w:cs="Liberation Mono"/>
        </w:rPr>
        <w:t>langdetect</w:t>
      </w:r>
      <w:r>
        <w:t xml:space="preserve"> or pre-trained models from Natural Language Processing (NLP) libraries like spaCy.</w:t>
      </w:r>
    </w:p>
    <w:p>
      <w:pPr>
        <w:spacing w:before="0" w:after="0" w:line="276" w:lineRule="auto"/>
      </w:pPr>
      <w:r>
        <w:t> </w:t>
      </w:r>
    </w:p>
    <w:p>
      <w:pPr>
        <w:numPr>
          <w:ilvl w:val="0"/>
          <w:numId w:val="4"/>
        </w:numPr>
        <w:tabs>
          <w:tab w:val="left" w:pos="709"/>
        </w:tabs>
        <w:spacing w:before="0" w:after="140" w:line="276" w:lineRule="auto"/>
        <w:ind w:left="709" w:hanging="283"/>
      </w:pPr>
      <w:r>
        <w:t>B.</w:t>
      </w:r>
      <w:r>
        <w:rPr>
          <w:rFonts w:ascii="Times New Roman" w:eastAsia="Times New Roman" w:hAnsi="Times New Roman" w:cs="Times New Roman"/>
          <w:b w:val="0"/>
          <w:bCs w:val="0"/>
          <w:i w:val="0"/>
          <w:iCs w:val="0"/>
          <w:smallCaps w:val="0"/>
          <w:sz w:val="14"/>
          <w:szCs w:val="14"/>
        </w:rPr>
        <w:t xml:space="preserve">  </w:t>
      </w:r>
      <w:r>
        <w:rPr>
          <w:b/>
          <w:bCs/>
        </w:rPr>
        <w:t>Multilingual NLP Models:</w:t>
      </w:r>
    </w:p>
    <w:p>
      <w:pPr>
        <w:numPr>
          <w:ilvl w:val="1"/>
          <w:numId w:val="4"/>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Use pre-trained multilingual NLP models like mBERT (Multilingual BERT), XLM-R, or MarianMT for understanding and generating text in multiple languages.</w:t>
      </w:r>
    </w:p>
    <w:p>
      <w:pPr>
        <w:spacing w:before="0" w:after="0" w:line="276" w:lineRule="auto"/>
      </w:pPr>
      <w:r>
        <w:t> </w:t>
      </w:r>
    </w:p>
    <w:p>
      <w:pPr>
        <w:numPr>
          <w:ilvl w:val="0"/>
          <w:numId w:val="4"/>
        </w:numPr>
        <w:tabs>
          <w:tab w:val="left" w:pos="709"/>
        </w:tabs>
        <w:spacing w:before="0" w:after="140" w:line="276" w:lineRule="auto"/>
        <w:ind w:left="709" w:hanging="283"/>
      </w:pPr>
      <w:r>
        <w:t>C.</w:t>
      </w:r>
      <w:r>
        <w:rPr>
          <w:rFonts w:ascii="Times New Roman" w:eastAsia="Times New Roman" w:hAnsi="Times New Roman" w:cs="Times New Roman"/>
          <w:b w:val="0"/>
          <w:bCs w:val="0"/>
          <w:i w:val="0"/>
          <w:iCs w:val="0"/>
          <w:smallCaps w:val="0"/>
          <w:sz w:val="14"/>
          <w:szCs w:val="14"/>
        </w:rPr>
        <w:t xml:space="preserve">  </w:t>
      </w:r>
      <w:r>
        <w:rPr>
          <w:b/>
          <w:bCs/>
        </w:rPr>
        <w:t>Translation Services:</w:t>
      </w:r>
    </w:p>
    <w:p>
      <w:pPr>
        <w:numPr>
          <w:ilvl w:val="1"/>
          <w:numId w:val="4"/>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Integrate with translation APIs like Google Translate or Microsoft Translator to translate messages between languages.</w:t>
      </w:r>
    </w:p>
    <w:p>
      <w:pPr>
        <w:spacing w:before="0" w:after="0" w:line="276" w:lineRule="auto"/>
        <w:ind w:left="1418" w:hanging="283"/>
      </w:pPr>
      <w:r>
        <w:t> </w:t>
      </w:r>
    </w:p>
    <w:p>
      <w:pPr>
        <w:numPr>
          <w:ilvl w:val="1"/>
          <w:numId w:val="4"/>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Ensure that translations are accurate and culturally appropriate.</w:t>
      </w:r>
    </w:p>
    <w:p>
      <w:pPr>
        <w:spacing w:before="0" w:after="0" w:line="276" w:lineRule="auto"/>
      </w:pPr>
      <w:r>
        <w:t> </w:t>
      </w:r>
    </w:p>
    <w:p>
      <w:pPr>
        <w:numPr>
          <w:ilvl w:val="0"/>
          <w:numId w:val="4"/>
        </w:numPr>
        <w:tabs>
          <w:tab w:val="left" w:pos="709"/>
        </w:tabs>
        <w:spacing w:before="0" w:after="140" w:line="276" w:lineRule="auto"/>
        <w:ind w:left="709" w:hanging="283"/>
      </w:pPr>
      <w:r>
        <w:t>D.</w:t>
      </w:r>
      <w:r>
        <w:rPr>
          <w:rFonts w:ascii="Times New Roman" w:eastAsia="Times New Roman" w:hAnsi="Times New Roman" w:cs="Times New Roman"/>
          <w:b w:val="0"/>
          <w:bCs w:val="0"/>
          <w:i w:val="0"/>
          <w:iCs w:val="0"/>
          <w:smallCaps w:val="0"/>
          <w:sz w:val="14"/>
          <w:szCs w:val="14"/>
        </w:rPr>
        <w:t xml:space="preserve">  </w:t>
      </w:r>
      <w:r>
        <w:rPr>
          <w:b/>
          <w:bCs/>
        </w:rPr>
        <w:t>Language Preferences:</w:t>
      </w:r>
    </w:p>
    <w:p>
      <w:pPr>
        <w:numPr>
          <w:ilvl w:val="1"/>
          <w:numId w:val="4"/>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Allow users to set their preferred language. This can be done through user profiles, settings, or by asking the user their language preference during the conversation.</w:t>
      </w:r>
    </w:p>
    <w:p>
      <w:pPr>
        <w:spacing w:before="0" w:after="0" w:line="276" w:lineRule="auto"/>
      </w:pPr>
      <w:r>
        <w:t> </w:t>
      </w:r>
    </w:p>
    <w:p>
      <w:pPr>
        <w:numPr>
          <w:ilvl w:val="0"/>
          <w:numId w:val="4"/>
        </w:numPr>
        <w:tabs>
          <w:tab w:val="left" w:pos="709"/>
        </w:tabs>
        <w:spacing w:before="0" w:after="140" w:line="276" w:lineRule="auto"/>
        <w:ind w:left="709" w:hanging="283"/>
      </w:pPr>
      <w:r>
        <w:t>E.</w:t>
      </w:r>
      <w:r>
        <w:rPr>
          <w:rFonts w:ascii="Times New Roman" w:eastAsia="Times New Roman" w:hAnsi="Times New Roman" w:cs="Times New Roman"/>
          <w:b w:val="0"/>
          <w:bCs w:val="0"/>
          <w:i w:val="0"/>
          <w:iCs w:val="0"/>
          <w:smallCaps w:val="0"/>
          <w:sz w:val="14"/>
          <w:szCs w:val="14"/>
        </w:rPr>
        <w:t xml:space="preserve">   </w:t>
      </w:r>
      <w:r>
        <w:rPr>
          <w:b/>
          <w:bCs/>
        </w:rPr>
        <w:t>Multilingual Content:</w:t>
      </w:r>
    </w:p>
    <w:p>
      <w:pPr>
        <w:numPr>
          <w:ilvl w:val="1"/>
          <w:numId w:val="4"/>
        </w:numPr>
        <w:tabs>
          <w:tab w:val="left" w:pos="1418"/>
        </w:tabs>
        <w:spacing w:before="0" w:after="14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Make sure your content, such as responses, FAQs, or product descriptions, is available in multiple languages.</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u w:val="single"/>
        </w:rPr>
        <w:t>Voice Integration:</w:t>
      </w:r>
    </w:p>
    <w:p>
      <w:pPr>
        <w:spacing w:before="0" w:after="140" w:line="276" w:lineRule="auto"/>
        <w:rPr>
          <w:sz w:val="24"/>
          <w:szCs w:val="24"/>
        </w:rPr>
      </w:pPr>
      <w:r>
        <w:rPr>
          <w:sz w:val="24"/>
          <w:szCs w:val="24"/>
        </w:rPr>
        <w:tab/>
      </w:r>
      <w:r>
        <w:rPr>
          <w:sz w:val="24"/>
          <w:szCs w:val="24"/>
        </w:rPr>
        <w:tab/>
      </w:r>
      <w:r>
        <w:t>Voice integration in a Python chatbot allows users to interact with the chatbot using their voice. To achieve this, you can use various technologies and services. Here's how you can implement voice integration in your chatbot:</w:t>
      </w:r>
    </w:p>
    <w:p>
      <w:pPr>
        <w:spacing w:before="0" w:after="140" w:line="276" w:lineRule="auto"/>
      </w:pPr>
      <w:r>
        <w:t> </w:t>
      </w:r>
    </w:p>
    <w:p>
      <w:pPr>
        <w:numPr>
          <w:ilvl w:val="0"/>
          <w:numId w:val="5"/>
        </w:numPr>
        <w:tabs>
          <w:tab w:val="left" w:pos="709"/>
        </w:tabs>
        <w:spacing w:before="0" w:after="140" w:line="276" w:lineRule="auto"/>
        <w:ind w:left="709" w:hanging="283"/>
      </w:pPr>
      <w:r>
        <w:t>A.</w:t>
      </w:r>
      <w:r>
        <w:rPr>
          <w:rFonts w:ascii="Times New Roman" w:eastAsia="Times New Roman" w:hAnsi="Times New Roman" w:cs="Times New Roman"/>
          <w:b w:val="0"/>
          <w:bCs w:val="0"/>
          <w:i w:val="0"/>
          <w:iCs w:val="0"/>
          <w:smallCaps w:val="0"/>
          <w:sz w:val="14"/>
          <w:szCs w:val="14"/>
        </w:rPr>
        <w:t xml:space="preserve">  </w:t>
      </w:r>
      <w:r>
        <w:rPr>
          <w:b/>
          <w:bCs/>
        </w:rPr>
        <w:t>Speech Recognition:</w:t>
      </w:r>
    </w:p>
    <w:p>
      <w:pPr>
        <w:numPr>
          <w:ilvl w:val="1"/>
          <w:numId w:val="5"/>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 xml:space="preserve">Use a speech recognition library or service to convert user speech into text. Google's Speech Recognition API, CMU Sphinx, or the </w:t>
      </w:r>
      <w:r>
        <w:rPr>
          <w:rFonts w:ascii="Liberation Mono" w:eastAsia="Liberation Mono" w:hAnsi="Liberation Mono" w:cs="Liberation Mono"/>
        </w:rPr>
        <w:t>SpeechRecognition</w:t>
      </w:r>
      <w:r>
        <w:t xml:space="preserve"> library are popular choices.</w:t>
      </w:r>
    </w:p>
    <w:p>
      <w:pPr>
        <w:spacing w:before="0" w:after="0" w:line="276" w:lineRule="auto"/>
        <w:ind w:left="1418" w:hanging="283"/>
      </w:pPr>
      <w:r>
        <w:t> </w:t>
      </w:r>
    </w:p>
    <w:p>
      <w:pPr>
        <w:numPr>
          <w:ilvl w:val="0"/>
          <w:numId w:val="5"/>
        </w:numPr>
        <w:tabs>
          <w:tab w:val="left" w:pos="709"/>
        </w:tabs>
        <w:spacing w:before="0" w:after="140" w:line="276" w:lineRule="auto"/>
        <w:ind w:left="709" w:hanging="283"/>
      </w:pPr>
      <w:r>
        <w:t>B.</w:t>
      </w:r>
      <w:r>
        <w:rPr>
          <w:rFonts w:ascii="Times New Roman" w:eastAsia="Times New Roman" w:hAnsi="Times New Roman" w:cs="Times New Roman"/>
          <w:b w:val="0"/>
          <w:bCs w:val="0"/>
          <w:i w:val="0"/>
          <w:iCs w:val="0"/>
          <w:smallCaps w:val="0"/>
          <w:sz w:val="14"/>
          <w:szCs w:val="14"/>
        </w:rPr>
        <w:t xml:space="preserve">  </w:t>
      </w:r>
      <w:r>
        <w:rPr>
          <w:b/>
          <w:bCs/>
        </w:rPr>
        <w:t>Text-to-Speech (TTS):</w:t>
      </w:r>
    </w:p>
    <w:p>
      <w:pPr>
        <w:numPr>
          <w:ilvl w:val="1"/>
          <w:numId w:val="5"/>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 xml:space="preserve">Implement text-to-speech to convert the chatbot's responses into spoken language. Services like Google Text-to-Speech or the </w:t>
      </w:r>
      <w:r>
        <w:rPr>
          <w:rFonts w:ascii="Liberation Mono" w:eastAsia="Liberation Mono" w:hAnsi="Liberation Mono" w:cs="Liberation Mono"/>
        </w:rPr>
        <w:t>gTTS</w:t>
      </w:r>
      <w:r>
        <w:t xml:space="preserve"> library are options.</w:t>
      </w:r>
    </w:p>
    <w:p>
      <w:pPr>
        <w:spacing w:before="0" w:after="0" w:line="276" w:lineRule="auto"/>
        <w:ind w:left="1418" w:hanging="283"/>
      </w:pPr>
      <w:r>
        <w:t> </w:t>
      </w:r>
    </w:p>
    <w:p>
      <w:pPr>
        <w:numPr>
          <w:ilvl w:val="0"/>
          <w:numId w:val="5"/>
        </w:numPr>
        <w:tabs>
          <w:tab w:val="left" w:pos="709"/>
        </w:tabs>
        <w:spacing w:before="0" w:after="140" w:line="276" w:lineRule="auto"/>
        <w:ind w:left="709" w:hanging="283"/>
      </w:pPr>
      <w:r>
        <w:t>C.</w:t>
      </w:r>
      <w:r>
        <w:rPr>
          <w:rFonts w:ascii="Times New Roman" w:eastAsia="Times New Roman" w:hAnsi="Times New Roman" w:cs="Times New Roman"/>
          <w:b w:val="0"/>
          <w:bCs w:val="0"/>
          <w:i w:val="0"/>
          <w:iCs w:val="0"/>
          <w:smallCaps w:val="0"/>
          <w:sz w:val="14"/>
          <w:szCs w:val="14"/>
        </w:rPr>
        <w:t xml:space="preserve">  </w:t>
      </w:r>
      <w:r>
        <w:rPr>
          <w:b/>
          <w:bCs/>
        </w:rPr>
        <w:t>Voice Command Detection:</w:t>
      </w:r>
    </w:p>
    <w:p>
      <w:pPr>
        <w:numPr>
          <w:ilvl w:val="1"/>
          <w:numId w:val="5"/>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Recognize specific voice commands to trigger actions or answer queries. For example, "Hey Chatbot" to activate the chatbot's listening mode.</w:t>
      </w:r>
    </w:p>
    <w:p>
      <w:pPr>
        <w:spacing w:before="0" w:after="0" w:line="276" w:lineRule="auto"/>
        <w:ind w:left="1418" w:hanging="283"/>
      </w:pPr>
      <w:r>
        <w:t> </w:t>
      </w:r>
    </w:p>
    <w:p>
      <w:pPr>
        <w:numPr>
          <w:ilvl w:val="0"/>
          <w:numId w:val="5"/>
        </w:numPr>
        <w:tabs>
          <w:tab w:val="left" w:pos="709"/>
        </w:tabs>
        <w:spacing w:before="0" w:after="140" w:line="276" w:lineRule="auto"/>
        <w:ind w:left="709" w:hanging="283"/>
      </w:pPr>
      <w:r>
        <w:t>D.</w:t>
      </w:r>
      <w:r>
        <w:rPr>
          <w:rFonts w:ascii="Times New Roman" w:eastAsia="Times New Roman" w:hAnsi="Times New Roman" w:cs="Times New Roman"/>
          <w:b w:val="0"/>
          <w:bCs w:val="0"/>
          <w:i w:val="0"/>
          <w:iCs w:val="0"/>
          <w:smallCaps w:val="0"/>
          <w:sz w:val="14"/>
          <w:szCs w:val="14"/>
        </w:rPr>
        <w:t xml:space="preserve">  </w:t>
      </w:r>
      <w:r>
        <w:rPr>
          <w:b/>
          <w:bCs/>
        </w:rPr>
        <w:t>Wake Words:</w:t>
      </w:r>
    </w:p>
    <w:p>
      <w:pPr>
        <w:numPr>
          <w:ilvl w:val="1"/>
          <w:numId w:val="5"/>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Implement wake words like "Alexa" or "Hey Siri" to activate the chatbot when the user speaks a specific phrase.</w:t>
      </w:r>
    </w:p>
    <w:p>
      <w:pPr>
        <w:spacing w:before="0" w:after="0" w:line="276" w:lineRule="auto"/>
        <w:ind w:left="1418" w:hanging="283"/>
      </w:pPr>
      <w:r>
        <w:t> </w:t>
      </w:r>
    </w:p>
    <w:p>
      <w:pPr>
        <w:numPr>
          <w:ilvl w:val="0"/>
          <w:numId w:val="5"/>
        </w:numPr>
        <w:tabs>
          <w:tab w:val="left" w:pos="709"/>
        </w:tabs>
        <w:spacing w:before="0" w:after="140" w:line="276" w:lineRule="auto"/>
        <w:ind w:left="709" w:hanging="283"/>
      </w:pPr>
      <w:r>
        <w:t>E.</w:t>
      </w:r>
      <w:r>
        <w:rPr>
          <w:rFonts w:ascii="Times New Roman" w:eastAsia="Times New Roman" w:hAnsi="Times New Roman" w:cs="Times New Roman"/>
          <w:b w:val="0"/>
          <w:bCs w:val="0"/>
          <w:i w:val="0"/>
          <w:iCs w:val="0"/>
          <w:smallCaps w:val="0"/>
          <w:sz w:val="14"/>
          <w:szCs w:val="14"/>
        </w:rPr>
        <w:t xml:space="preserve">   </w:t>
      </w:r>
      <w:r>
        <w:rPr>
          <w:b/>
          <w:bCs/>
        </w:rPr>
        <w:t>Voice Assistant Integration:</w:t>
      </w:r>
    </w:p>
    <w:p>
      <w:pPr>
        <w:numPr>
          <w:ilvl w:val="1"/>
          <w:numId w:val="5"/>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Integrate with voice assistant platforms like Amazon Alexa or Google Assistant to extend the chatbot's capabilities.</w:t>
      </w:r>
    </w:p>
    <w:p>
      <w:pPr>
        <w:spacing w:before="0" w:after="0" w:line="276" w:lineRule="auto"/>
        <w:ind w:left="1418" w:hanging="283"/>
      </w:pPr>
      <w:r>
        <w:t> </w:t>
      </w:r>
    </w:p>
    <w:p>
      <w:pPr>
        <w:numPr>
          <w:ilvl w:val="0"/>
          <w:numId w:val="5"/>
        </w:numPr>
        <w:tabs>
          <w:tab w:val="left" w:pos="709"/>
        </w:tabs>
        <w:spacing w:before="0" w:after="140" w:line="276" w:lineRule="auto"/>
        <w:ind w:left="709" w:hanging="283"/>
      </w:pPr>
      <w:r>
        <w:t>F.</w:t>
      </w:r>
      <w:r>
        <w:rPr>
          <w:rFonts w:ascii="Times New Roman" w:eastAsia="Times New Roman" w:hAnsi="Times New Roman" w:cs="Times New Roman"/>
          <w:b w:val="0"/>
          <w:bCs w:val="0"/>
          <w:i w:val="0"/>
          <w:iCs w:val="0"/>
          <w:smallCaps w:val="0"/>
          <w:sz w:val="14"/>
          <w:szCs w:val="14"/>
        </w:rPr>
        <w:t xml:space="preserve">   </w:t>
      </w:r>
      <w:r>
        <w:rPr>
          <w:b/>
          <w:bCs/>
        </w:rPr>
        <w:t>Microphone Input:</w:t>
      </w:r>
    </w:p>
    <w:p>
      <w:pPr>
        <w:numPr>
          <w:ilvl w:val="1"/>
          <w:numId w:val="5"/>
        </w:numPr>
        <w:tabs>
          <w:tab w:val="left" w:pos="1418"/>
        </w:tabs>
        <w:spacing w:before="0" w:after="14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Allow the user to use a microphone for input, either through a web interface or a standalone application.</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u w:val="single"/>
        </w:rPr>
        <w:t>Emotion Detection:</w:t>
      </w:r>
    </w:p>
    <w:p>
      <w:pPr>
        <w:spacing w:before="0" w:after="140" w:line="276" w:lineRule="auto"/>
        <w:rPr>
          <w:sz w:val="24"/>
          <w:szCs w:val="24"/>
        </w:rPr>
      </w:pPr>
      <w:r>
        <w:rPr>
          <w:sz w:val="24"/>
          <w:szCs w:val="24"/>
        </w:rPr>
        <w:tab/>
      </w:r>
      <w:r>
        <w:rPr>
          <w:sz w:val="24"/>
          <w:szCs w:val="24"/>
        </w:rPr>
        <w:tab/>
      </w:r>
      <w:r>
        <w:t>Emotion detection in a Python chatbot can help the bot understand and respond to users' emotional states, making interactions more empathetic and tailored to users' feelings. To implement emotion detection, you can follow these steps:</w:t>
      </w:r>
    </w:p>
    <w:p>
      <w:pPr>
        <w:spacing w:before="0" w:after="140" w:line="276" w:lineRule="auto"/>
      </w:pPr>
      <w:r>
        <w:t> </w:t>
      </w:r>
    </w:p>
    <w:p>
      <w:pPr>
        <w:numPr>
          <w:ilvl w:val="0"/>
          <w:numId w:val="6"/>
        </w:numPr>
        <w:tabs>
          <w:tab w:val="left" w:pos="709"/>
        </w:tabs>
        <w:spacing w:before="0" w:after="140" w:line="276" w:lineRule="auto"/>
        <w:ind w:left="709" w:hanging="283"/>
      </w:pPr>
      <w:r>
        <w:t>A.</w:t>
      </w:r>
      <w:r>
        <w:rPr>
          <w:rFonts w:ascii="Times New Roman" w:eastAsia="Times New Roman" w:hAnsi="Times New Roman" w:cs="Times New Roman"/>
          <w:b w:val="0"/>
          <w:bCs w:val="0"/>
          <w:i w:val="0"/>
          <w:iCs w:val="0"/>
          <w:smallCaps w:val="0"/>
          <w:sz w:val="14"/>
          <w:szCs w:val="14"/>
        </w:rPr>
        <w:t xml:space="preserve">  </w:t>
      </w:r>
      <w:r>
        <w:rPr>
          <w:b/>
          <w:bCs/>
        </w:rPr>
        <w:t>Emotion Datasets:</w:t>
      </w:r>
    </w:p>
    <w:p>
      <w:pPr>
        <w:numPr>
          <w:ilvl w:val="1"/>
          <w:numId w:val="6"/>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Find or create a dataset of text or speech samples labeled with emotions (e.g., happiness, anger, sadness, surprise).</w:t>
      </w:r>
    </w:p>
    <w:p>
      <w:pPr>
        <w:spacing w:before="0" w:after="0" w:line="276" w:lineRule="auto"/>
        <w:ind w:left="1418" w:hanging="283"/>
      </w:pPr>
      <w:r>
        <w:t> </w:t>
      </w:r>
    </w:p>
    <w:p>
      <w:pPr>
        <w:numPr>
          <w:ilvl w:val="1"/>
          <w:numId w:val="6"/>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Datasets like the Affect in Text or IEMOCAP for speech can be useful.</w:t>
      </w:r>
    </w:p>
    <w:p>
      <w:pPr>
        <w:spacing w:before="0" w:after="0" w:line="276" w:lineRule="auto"/>
        <w:ind w:left="1418" w:hanging="283"/>
      </w:pPr>
      <w:r>
        <w:t> </w:t>
      </w:r>
    </w:p>
    <w:p>
      <w:pPr>
        <w:numPr>
          <w:ilvl w:val="0"/>
          <w:numId w:val="6"/>
        </w:numPr>
        <w:tabs>
          <w:tab w:val="left" w:pos="709"/>
        </w:tabs>
        <w:spacing w:before="0" w:after="140" w:line="276" w:lineRule="auto"/>
        <w:ind w:left="709" w:hanging="283"/>
      </w:pPr>
      <w:r>
        <w:t>B.</w:t>
      </w:r>
      <w:r>
        <w:rPr>
          <w:rFonts w:ascii="Times New Roman" w:eastAsia="Times New Roman" w:hAnsi="Times New Roman" w:cs="Times New Roman"/>
          <w:b w:val="0"/>
          <w:bCs w:val="0"/>
          <w:i w:val="0"/>
          <w:iCs w:val="0"/>
          <w:smallCaps w:val="0"/>
          <w:sz w:val="14"/>
          <w:szCs w:val="14"/>
        </w:rPr>
        <w:t xml:space="preserve">  </w:t>
      </w:r>
      <w:r>
        <w:rPr>
          <w:b/>
          <w:bCs/>
        </w:rPr>
        <w:t>Emotion Classification Model:</w:t>
      </w:r>
    </w:p>
    <w:p>
      <w:pPr>
        <w:numPr>
          <w:ilvl w:val="1"/>
          <w:numId w:val="6"/>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Train a machine learning model (e.g., deep learning models like LSTM or Transformer-based models) on the emotion dataset to classify user input into emotional categories.</w:t>
      </w:r>
    </w:p>
    <w:p>
      <w:pPr>
        <w:spacing w:before="0" w:after="0" w:line="276" w:lineRule="auto"/>
        <w:ind w:left="1418" w:hanging="283"/>
      </w:pPr>
      <w:r>
        <w:t> </w:t>
      </w:r>
    </w:p>
    <w:p>
      <w:pPr>
        <w:numPr>
          <w:ilvl w:val="0"/>
          <w:numId w:val="6"/>
        </w:numPr>
        <w:tabs>
          <w:tab w:val="left" w:pos="709"/>
        </w:tabs>
        <w:spacing w:before="0" w:after="140" w:line="276" w:lineRule="auto"/>
        <w:ind w:left="709" w:hanging="283"/>
      </w:pPr>
      <w:r>
        <w:t>C.</w:t>
      </w:r>
      <w:r>
        <w:rPr>
          <w:rFonts w:ascii="Times New Roman" w:eastAsia="Times New Roman" w:hAnsi="Times New Roman" w:cs="Times New Roman"/>
          <w:b w:val="0"/>
          <w:bCs w:val="0"/>
          <w:i w:val="0"/>
          <w:iCs w:val="0"/>
          <w:smallCaps w:val="0"/>
          <w:sz w:val="14"/>
          <w:szCs w:val="14"/>
        </w:rPr>
        <w:t xml:space="preserve">  </w:t>
      </w:r>
      <w:r>
        <w:rPr>
          <w:b/>
          <w:bCs/>
        </w:rPr>
        <w:t>Emotion Analysis Libraries:</w:t>
      </w:r>
    </w:p>
    <w:p>
      <w:pPr>
        <w:numPr>
          <w:ilvl w:val="1"/>
          <w:numId w:val="6"/>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Use NLP libraries like spaCy or NLTK for sentiment analysis or specialized emotion detection libraries like VADER (Valence Aware Dictionary and sEntiment Reasoner).</w:t>
      </w:r>
    </w:p>
    <w:p>
      <w:pPr>
        <w:spacing w:before="0" w:after="0" w:line="276" w:lineRule="auto"/>
        <w:ind w:left="1418" w:hanging="283"/>
      </w:pPr>
      <w:r>
        <w:t> </w:t>
      </w:r>
    </w:p>
    <w:p>
      <w:pPr>
        <w:numPr>
          <w:ilvl w:val="0"/>
          <w:numId w:val="6"/>
        </w:numPr>
        <w:tabs>
          <w:tab w:val="left" w:pos="709"/>
        </w:tabs>
        <w:spacing w:before="0" w:after="140" w:line="276" w:lineRule="auto"/>
        <w:ind w:left="709" w:hanging="283"/>
      </w:pPr>
      <w:r>
        <w:t>D.</w:t>
      </w:r>
      <w:r>
        <w:rPr>
          <w:rFonts w:ascii="Times New Roman" w:eastAsia="Times New Roman" w:hAnsi="Times New Roman" w:cs="Times New Roman"/>
          <w:b w:val="0"/>
          <w:bCs w:val="0"/>
          <w:i w:val="0"/>
          <w:iCs w:val="0"/>
          <w:smallCaps w:val="0"/>
          <w:sz w:val="14"/>
          <w:szCs w:val="14"/>
        </w:rPr>
        <w:t xml:space="preserve">  </w:t>
      </w:r>
      <w:r>
        <w:rPr>
          <w:b/>
          <w:bCs/>
        </w:rPr>
        <w:t>Speech Emotion Recognition:</w:t>
      </w:r>
    </w:p>
    <w:p>
      <w:pPr>
        <w:numPr>
          <w:ilvl w:val="1"/>
          <w:numId w:val="6"/>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For voice-based chatbots, employ speech emotion recognition models to analyze the user's emotional tone in their voice.</w:t>
      </w:r>
    </w:p>
    <w:p>
      <w:pPr>
        <w:spacing w:before="0" w:after="0" w:line="276" w:lineRule="auto"/>
        <w:ind w:left="1418" w:hanging="283"/>
      </w:pPr>
      <w:r>
        <w:t> </w:t>
      </w:r>
    </w:p>
    <w:p>
      <w:pPr>
        <w:numPr>
          <w:ilvl w:val="0"/>
          <w:numId w:val="6"/>
        </w:numPr>
        <w:tabs>
          <w:tab w:val="left" w:pos="709"/>
        </w:tabs>
        <w:spacing w:before="0" w:after="140" w:line="276" w:lineRule="auto"/>
        <w:ind w:left="709" w:hanging="283"/>
      </w:pPr>
      <w:r>
        <w:t>E.</w:t>
      </w:r>
      <w:r>
        <w:rPr>
          <w:rFonts w:ascii="Times New Roman" w:eastAsia="Times New Roman" w:hAnsi="Times New Roman" w:cs="Times New Roman"/>
          <w:b w:val="0"/>
          <w:bCs w:val="0"/>
          <w:i w:val="0"/>
          <w:iCs w:val="0"/>
          <w:smallCaps w:val="0"/>
          <w:sz w:val="14"/>
          <w:szCs w:val="14"/>
        </w:rPr>
        <w:t xml:space="preserve">   </w:t>
      </w:r>
      <w:r>
        <w:rPr>
          <w:b/>
          <w:bCs/>
        </w:rPr>
        <w:t>Real-time Analysis:</w:t>
      </w:r>
    </w:p>
    <w:p>
      <w:pPr>
        <w:numPr>
          <w:ilvl w:val="1"/>
          <w:numId w:val="6"/>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Analyze user input in real time and classify emotions on the fly.</w:t>
      </w:r>
    </w:p>
    <w:p>
      <w:pPr>
        <w:spacing w:before="0" w:after="0" w:line="276" w:lineRule="auto"/>
        <w:ind w:left="1418" w:hanging="283"/>
      </w:pPr>
      <w:r>
        <w:t> </w:t>
      </w:r>
    </w:p>
    <w:p>
      <w:pPr>
        <w:numPr>
          <w:ilvl w:val="0"/>
          <w:numId w:val="6"/>
        </w:numPr>
        <w:tabs>
          <w:tab w:val="left" w:pos="709"/>
        </w:tabs>
        <w:spacing w:before="0" w:after="140" w:line="276" w:lineRule="auto"/>
        <w:ind w:left="709" w:hanging="283"/>
      </w:pPr>
      <w:r>
        <w:t>F.</w:t>
      </w:r>
      <w:r>
        <w:rPr>
          <w:rFonts w:ascii="Times New Roman" w:eastAsia="Times New Roman" w:hAnsi="Times New Roman" w:cs="Times New Roman"/>
          <w:b w:val="0"/>
          <w:bCs w:val="0"/>
          <w:i w:val="0"/>
          <w:iCs w:val="0"/>
          <w:smallCaps w:val="0"/>
          <w:sz w:val="14"/>
          <w:szCs w:val="14"/>
        </w:rPr>
        <w:t xml:space="preserve">   </w:t>
      </w:r>
      <w:r>
        <w:rPr>
          <w:b/>
          <w:bCs/>
        </w:rPr>
        <w:t>Emotion-Driven Responses:</w:t>
      </w:r>
    </w:p>
    <w:p>
      <w:pPr>
        <w:numPr>
          <w:ilvl w:val="1"/>
          <w:numId w:val="6"/>
        </w:numPr>
        <w:tabs>
          <w:tab w:val="left" w:pos="1418"/>
        </w:tabs>
        <w:spacing w:before="0" w:after="14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Customize responses based on the detected emotion. For example, if the user expresses frustration, respond with empathy and understanding.</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u w:val="single"/>
        </w:rPr>
        <w:t>Predictive Analysis:</w:t>
      </w:r>
    </w:p>
    <w:p>
      <w:pPr>
        <w:spacing w:before="0" w:after="140" w:line="276" w:lineRule="auto"/>
        <w:rPr>
          <w:sz w:val="24"/>
          <w:szCs w:val="24"/>
        </w:rPr>
      </w:pPr>
      <w:r>
        <w:rPr>
          <w:sz w:val="24"/>
          <w:szCs w:val="24"/>
        </w:rPr>
        <w:tab/>
      </w:r>
      <w:r>
        <w:rPr>
          <w:sz w:val="24"/>
          <w:szCs w:val="24"/>
        </w:rPr>
        <w:tab/>
      </w:r>
      <w:r>
        <w:t>Predictive analysis in a Python chatbot involves using data and machine learning techniques to anticipate user needs or behavior and provide proactive assistance or recommendations. Here's how you can implement predictive analysis in your chatbot:</w:t>
      </w:r>
    </w:p>
    <w:p>
      <w:pPr>
        <w:spacing w:before="0" w:after="140" w:line="276" w:lineRule="auto"/>
      </w:pPr>
      <w:r>
        <w:t> </w:t>
      </w:r>
    </w:p>
    <w:p>
      <w:pPr>
        <w:numPr>
          <w:ilvl w:val="0"/>
          <w:numId w:val="7"/>
        </w:numPr>
        <w:tabs>
          <w:tab w:val="left" w:pos="709"/>
        </w:tabs>
        <w:spacing w:before="0" w:after="140" w:line="276" w:lineRule="auto"/>
        <w:ind w:left="709" w:hanging="283"/>
      </w:pPr>
      <w:r>
        <w:t>A.</w:t>
      </w:r>
      <w:r>
        <w:rPr>
          <w:rFonts w:ascii="Times New Roman" w:eastAsia="Times New Roman" w:hAnsi="Times New Roman" w:cs="Times New Roman"/>
          <w:b w:val="0"/>
          <w:bCs w:val="0"/>
          <w:i w:val="0"/>
          <w:iCs w:val="0"/>
          <w:smallCaps w:val="0"/>
          <w:sz w:val="14"/>
          <w:szCs w:val="14"/>
        </w:rPr>
        <w:t xml:space="preserve">  </w:t>
      </w:r>
      <w:r>
        <w:rPr>
          <w:b/>
          <w:bCs/>
        </w:rPr>
        <w:t>Data Collection:</w:t>
      </w:r>
    </w:p>
    <w:p>
      <w:pPr>
        <w:numPr>
          <w:ilvl w:val="1"/>
          <w:numId w:val="7"/>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Gather historical user interaction data, including conversations, preferences, and behaviors.</w:t>
      </w:r>
    </w:p>
    <w:p>
      <w:pPr>
        <w:spacing w:before="0" w:after="0" w:line="276" w:lineRule="auto"/>
        <w:ind w:left="1418" w:hanging="283"/>
      </w:pPr>
      <w:r>
        <w:t> </w:t>
      </w:r>
    </w:p>
    <w:p>
      <w:pPr>
        <w:numPr>
          <w:ilvl w:val="0"/>
          <w:numId w:val="7"/>
        </w:numPr>
        <w:tabs>
          <w:tab w:val="left" w:pos="709"/>
        </w:tabs>
        <w:spacing w:before="0" w:after="140" w:line="276" w:lineRule="auto"/>
        <w:ind w:left="709" w:hanging="283"/>
      </w:pPr>
      <w:r>
        <w:t>B.</w:t>
      </w:r>
      <w:r>
        <w:rPr>
          <w:rFonts w:ascii="Times New Roman" w:eastAsia="Times New Roman" w:hAnsi="Times New Roman" w:cs="Times New Roman"/>
          <w:b w:val="0"/>
          <w:bCs w:val="0"/>
          <w:i w:val="0"/>
          <w:iCs w:val="0"/>
          <w:smallCaps w:val="0"/>
          <w:sz w:val="14"/>
          <w:szCs w:val="14"/>
        </w:rPr>
        <w:t xml:space="preserve">  </w:t>
      </w:r>
      <w:r>
        <w:rPr>
          <w:b/>
          <w:bCs/>
        </w:rPr>
        <w:t>Data Preprocessing:</w:t>
      </w:r>
    </w:p>
    <w:p>
      <w:pPr>
        <w:numPr>
          <w:ilvl w:val="1"/>
          <w:numId w:val="7"/>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Clean and preprocess the data, transforming it into a suitable format for analysis.</w:t>
      </w:r>
    </w:p>
    <w:p>
      <w:pPr>
        <w:spacing w:before="0" w:after="0" w:line="276" w:lineRule="auto"/>
        <w:ind w:left="1418" w:hanging="283"/>
      </w:pPr>
      <w:r>
        <w:t> </w:t>
      </w:r>
    </w:p>
    <w:p>
      <w:pPr>
        <w:numPr>
          <w:ilvl w:val="0"/>
          <w:numId w:val="7"/>
        </w:numPr>
        <w:tabs>
          <w:tab w:val="left" w:pos="709"/>
        </w:tabs>
        <w:spacing w:before="0" w:after="140" w:line="276" w:lineRule="auto"/>
        <w:ind w:left="709" w:hanging="283"/>
      </w:pPr>
      <w:r>
        <w:t>C.</w:t>
      </w:r>
      <w:r>
        <w:rPr>
          <w:rFonts w:ascii="Times New Roman" w:eastAsia="Times New Roman" w:hAnsi="Times New Roman" w:cs="Times New Roman"/>
          <w:b w:val="0"/>
          <w:bCs w:val="0"/>
          <w:i w:val="0"/>
          <w:iCs w:val="0"/>
          <w:smallCaps w:val="0"/>
          <w:sz w:val="14"/>
          <w:szCs w:val="14"/>
        </w:rPr>
        <w:t xml:space="preserve">  </w:t>
      </w:r>
      <w:r>
        <w:rPr>
          <w:b/>
          <w:bCs/>
        </w:rPr>
        <w:t>Feature Engineering:</w:t>
      </w:r>
    </w:p>
    <w:p>
      <w:pPr>
        <w:numPr>
          <w:ilvl w:val="1"/>
          <w:numId w:val="7"/>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Create relevant features from the data, such as user preferences, historical behavior, or contextual information.</w:t>
      </w:r>
    </w:p>
    <w:p>
      <w:pPr>
        <w:spacing w:before="0" w:after="0" w:line="276" w:lineRule="auto"/>
        <w:ind w:left="1418" w:hanging="283"/>
      </w:pPr>
      <w:r>
        <w:t> </w:t>
      </w:r>
    </w:p>
    <w:p>
      <w:pPr>
        <w:numPr>
          <w:ilvl w:val="0"/>
          <w:numId w:val="7"/>
        </w:numPr>
        <w:tabs>
          <w:tab w:val="left" w:pos="709"/>
        </w:tabs>
        <w:spacing w:before="0" w:after="140" w:line="276" w:lineRule="auto"/>
        <w:ind w:left="709" w:hanging="283"/>
      </w:pPr>
      <w:r>
        <w:t>D.</w:t>
      </w:r>
      <w:r>
        <w:rPr>
          <w:rFonts w:ascii="Times New Roman" w:eastAsia="Times New Roman" w:hAnsi="Times New Roman" w:cs="Times New Roman"/>
          <w:b w:val="0"/>
          <w:bCs w:val="0"/>
          <w:i w:val="0"/>
          <w:iCs w:val="0"/>
          <w:smallCaps w:val="0"/>
          <w:sz w:val="14"/>
          <w:szCs w:val="14"/>
        </w:rPr>
        <w:t xml:space="preserve">  </w:t>
      </w:r>
      <w:r>
        <w:rPr>
          <w:b/>
          <w:bCs/>
        </w:rPr>
        <w:t>Machine Learning Models:</w:t>
      </w:r>
    </w:p>
    <w:p>
      <w:pPr>
        <w:numPr>
          <w:ilvl w:val="1"/>
          <w:numId w:val="7"/>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Train predictive models using machine learning algorithms like regression, classification, time series analysis, or recommendation algorithms.</w:t>
      </w:r>
    </w:p>
    <w:p>
      <w:pPr>
        <w:spacing w:before="0" w:after="0" w:line="276" w:lineRule="auto"/>
        <w:ind w:left="1418" w:hanging="283"/>
      </w:pPr>
      <w:r>
        <w:t> </w:t>
      </w:r>
    </w:p>
    <w:p>
      <w:pPr>
        <w:numPr>
          <w:ilvl w:val="0"/>
          <w:numId w:val="7"/>
        </w:numPr>
        <w:tabs>
          <w:tab w:val="left" w:pos="709"/>
        </w:tabs>
        <w:spacing w:before="0" w:after="140" w:line="276" w:lineRule="auto"/>
        <w:ind w:left="709" w:hanging="283"/>
      </w:pPr>
      <w:r>
        <w:t>E.</w:t>
      </w:r>
      <w:r>
        <w:rPr>
          <w:rFonts w:ascii="Times New Roman" w:eastAsia="Times New Roman" w:hAnsi="Times New Roman" w:cs="Times New Roman"/>
          <w:b w:val="0"/>
          <w:bCs w:val="0"/>
          <w:i w:val="0"/>
          <w:iCs w:val="0"/>
          <w:smallCaps w:val="0"/>
          <w:sz w:val="14"/>
          <w:szCs w:val="14"/>
        </w:rPr>
        <w:t xml:space="preserve">   </w:t>
      </w:r>
      <w:r>
        <w:rPr>
          <w:b/>
          <w:bCs/>
        </w:rPr>
        <w:t>User Profiling:</w:t>
      </w:r>
    </w:p>
    <w:p>
      <w:pPr>
        <w:numPr>
          <w:ilvl w:val="1"/>
          <w:numId w:val="7"/>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Build user profiles by analyzing historical data to understand user preferences, patterns, and behavior.</w:t>
      </w:r>
    </w:p>
    <w:p>
      <w:pPr>
        <w:spacing w:before="0" w:after="0" w:line="276" w:lineRule="auto"/>
        <w:ind w:left="1418" w:hanging="283"/>
      </w:pPr>
      <w:r>
        <w:t> </w:t>
      </w:r>
    </w:p>
    <w:p>
      <w:pPr>
        <w:numPr>
          <w:ilvl w:val="0"/>
          <w:numId w:val="7"/>
        </w:numPr>
        <w:tabs>
          <w:tab w:val="left" w:pos="709"/>
        </w:tabs>
        <w:spacing w:before="0" w:after="140" w:line="276" w:lineRule="auto"/>
        <w:ind w:left="709" w:hanging="283"/>
      </w:pPr>
      <w:r>
        <w:t>F.</w:t>
      </w:r>
      <w:r>
        <w:rPr>
          <w:rFonts w:ascii="Times New Roman" w:eastAsia="Times New Roman" w:hAnsi="Times New Roman" w:cs="Times New Roman"/>
          <w:b w:val="0"/>
          <w:bCs w:val="0"/>
          <w:i w:val="0"/>
          <w:iCs w:val="0"/>
          <w:smallCaps w:val="0"/>
          <w:sz w:val="14"/>
          <w:szCs w:val="14"/>
        </w:rPr>
        <w:t xml:space="preserve">   </w:t>
      </w:r>
      <w:r>
        <w:rPr>
          <w:b/>
          <w:bCs/>
        </w:rPr>
        <w:t>Contextual Analysis:</w:t>
      </w:r>
    </w:p>
    <w:p>
      <w:pPr>
        <w:numPr>
          <w:ilvl w:val="1"/>
          <w:numId w:val="7"/>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Analyze the conversation context to predict what the user might need or ask next.</w:t>
      </w:r>
    </w:p>
    <w:p>
      <w:pPr>
        <w:spacing w:before="0" w:after="0" w:line="276" w:lineRule="auto"/>
        <w:ind w:left="1418" w:hanging="283"/>
      </w:pPr>
      <w:r>
        <w:t> </w:t>
      </w:r>
    </w:p>
    <w:p>
      <w:pPr>
        <w:numPr>
          <w:ilvl w:val="0"/>
          <w:numId w:val="7"/>
        </w:numPr>
        <w:tabs>
          <w:tab w:val="left" w:pos="709"/>
        </w:tabs>
        <w:spacing w:before="0" w:after="140" w:line="276" w:lineRule="auto"/>
        <w:ind w:left="709" w:hanging="283"/>
      </w:pPr>
      <w:r>
        <w:t>G.</w:t>
      </w:r>
      <w:r>
        <w:rPr>
          <w:rFonts w:ascii="Times New Roman" w:eastAsia="Times New Roman" w:hAnsi="Times New Roman" w:cs="Times New Roman"/>
          <w:b w:val="0"/>
          <w:bCs w:val="0"/>
          <w:i w:val="0"/>
          <w:iCs w:val="0"/>
          <w:smallCaps w:val="0"/>
          <w:sz w:val="14"/>
          <w:szCs w:val="14"/>
        </w:rPr>
        <w:t xml:space="preserve">  </w:t>
      </w:r>
      <w:r>
        <w:rPr>
          <w:b/>
          <w:bCs/>
        </w:rPr>
        <w:t>Real-time Predictions:</w:t>
      </w:r>
    </w:p>
    <w:p>
      <w:pPr>
        <w:numPr>
          <w:ilvl w:val="1"/>
          <w:numId w:val="7"/>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Implement real-time prediction mechanisms that analyze user input during the conversation and make predictions.</w:t>
      </w:r>
    </w:p>
    <w:p>
      <w:pPr>
        <w:spacing w:before="0" w:after="0" w:line="276" w:lineRule="auto"/>
        <w:ind w:left="1418" w:hanging="283"/>
      </w:pPr>
      <w:r>
        <w:t> </w:t>
      </w:r>
    </w:p>
    <w:p>
      <w:pPr>
        <w:numPr>
          <w:ilvl w:val="0"/>
          <w:numId w:val="7"/>
        </w:numPr>
        <w:tabs>
          <w:tab w:val="left" w:pos="709"/>
        </w:tabs>
        <w:spacing w:before="0" w:after="140" w:line="276" w:lineRule="auto"/>
        <w:ind w:left="709" w:hanging="283"/>
      </w:pPr>
      <w:r>
        <w:t>H.</w:t>
      </w:r>
      <w:r>
        <w:rPr>
          <w:rFonts w:ascii="Times New Roman" w:eastAsia="Times New Roman" w:hAnsi="Times New Roman" w:cs="Times New Roman"/>
          <w:b w:val="0"/>
          <w:bCs w:val="0"/>
          <w:i w:val="0"/>
          <w:iCs w:val="0"/>
          <w:smallCaps w:val="0"/>
          <w:sz w:val="14"/>
          <w:szCs w:val="14"/>
        </w:rPr>
        <w:t xml:space="preserve">  </w:t>
      </w:r>
      <w:r>
        <w:rPr>
          <w:b/>
          <w:bCs/>
        </w:rPr>
        <w:t>Proactive Recommendations:</w:t>
      </w:r>
    </w:p>
    <w:p>
      <w:pPr>
        <w:numPr>
          <w:ilvl w:val="1"/>
          <w:numId w:val="7"/>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Offer proactive suggestions or recommendations based on the predictions. This might include product recommendations, content suggestions, or helpful information.</w:t>
      </w:r>
    </w:p>
    <w:p>
      <w:pPr>
        <w:spacing w:before="0" w:after="0" w:line="276" w:lineRule="auto"/>
        <w:ind w:left="1418" w:hanging="283"/>
      </w:pPr>
      <w:r>
        <w:t> </w:t>
      </w:r>
    </w:p>
    <w:p>
      <w:pPr>
        <w:numPr>
          <w:ilvl w:val="0"/>
          <w:numId w:val="7"/>
        </w:numPr>
        <w:tabs>
          <w:tab w:val="left" w:pos="709"/>
        </w:tabs>
        <w:spacing w:before="0" w:after="140" w:line="276" w:lineRule="auto"/>
        <w:ind w:left="709" w:hanging="283"/>
      </w:pPr>
      <w:r>
        <w:t>I.</w:t>
      </w:r>
      <w:r>
        <w:rPr>
          <w:rFonts w:ascii="Times New Roman" w:eastAsia="Times New Roman" w:hAnsi="Times New Roman" w:cs="Times New Roman"/>
          <w:b w:val="0"/>
          <w:bCs w:val="0"/>
          <w:i w:val="0"/>
          <w:iCs w:val="0"/>
          <w:smallCaps w:val="0"/>
          <w:sz w:val="14"/>
          <w:szCs w:val="14"/>
        </w:rPr>
        <w:t xml:space="preserve">     </w:t>
      </w:r>
      <w:r>
        <w:rPr>
          <w:b/>
          <w:bCs/>
        </w:rPr>
        <w:t>Feedback Loop:</w:t>
      </w:r>
    </w:p>
    <w:p>
      <w:pPr>
        <w:numPr>
          <w:ilvl w:val="1"/>
          <w:numId w:val="7"/>
        </w:numPr>
        <w:tabs>
          <w:tab w:val="left" w:pos="1418"/>
        </w:tabs>
        <w:spacing w:before="0" w:after="14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Continuously collect user feedback to improve the predictive models and ensure they remain accurate over time.</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u w:val="single"/>
        </w:rPr>
        <w:t>Visual Recognition:</w:t>
      </w:r>
    </w:p>
    <w:p>
      <w:pPr>
        <w:spacing w:before="0" w:after="140" w:line="276" w:lineRule="auto"/>
        <w:rPr>
          <w:sz w:val="24"/>
          <w:szCs w:val="24"/>
        </w:rPr>
      </w:pPr>
      <w:r>
        <w:rPr>
          <w:sz w:val="24"/>
          <w:szCs w:val="24"/>
        </w:rPr>
        <w:tab/>
      </w:r>
      <w:r>
        <w:rPr>
          <w:sz w:val="24"/>
          <w:szCs w:val="24"/>
        </w:rPr>
        <w:tab/>
      </w:r>
      <w:r>
        <w:t>Visual recognition in a Python chatbot enables the bot to process and respond to images and videos provided by users. To implement visual recognition, you can use computer vision technologies and services. Here's how you can incorporate visual recognition into your chatbot:</w:t>
      </w:r>
    </w:p>
    <w:p>
      <w:pPr>
        <w:spacing w:before="0" w:after="140" w:line="276" w:lineRule="auto"/>
      </w:pPr>
      <w:r>
        <w:t> </w:t>
      </w:r>
    </w:p>
    <w:p>
      <w:pPr>
        <w:numPr>
          <w:ilvl w:val="0"/>
          <w:numId w:val="8"/>
        </w:numPr>
        <w:tabs>
          <w:tab w:val="left" w:pos="709"/>
        </w:tabs>
        <w:spacing w:before="0" w:after="140" w:line="276" w:lineRule="auto"/>
        <w:ind w:left="709" w:hanging="283"/>
      </w:pPr>
      <w:r>
        <w:t>A.</w:t>
      </w:r>
      <w:r>
        <w:rPr>
          <w:rFonts w:ascii="Times New Roman" w:eastAsia="Times New Roman" w:hAnsi="Times New Roman" w:cs="Times New Roman"/>
          <w:b w:val="0"/>
          <w:bCs w:val="0"/>
          <w:i w:val="0"/>
          <w:iCs w:val="0"/>
          <w:smallCaps w:val="0"/>
          <w:sz w:val="14"/>
          <w:szCs w:val="14"/>
        </w:rPr>
        <w:t xml:space="preserve">  </w:t>
      </w:r>
      <w:r>
        <w:rPr>
          <w:b/>
          <w:bCs/>
        </w:rPr>
        <w:t>Image/Video Upload:</w:t>
      </w:r>
    </w:p>
    <w:p>
      <w:pPr>
        <w:numPr>
          <w:ilvl w:val="1"/>
          <w:numId w:val="8"/>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Allow users to upload images or videos through the chatbot interface.</w:t>
      </w:r>
    </w:p>
    <w:p>
      <w:pPr>
        <w:spacing w:before="0" w:after="0" w:line="276" w:lineRule="auto"/>
        <w:ind w:left="1418" w:hanging="283"/>
      </w:pPr>
      <w:r>
        <w:t> </w:t>
      </w:r>
    </w:p>
    <w:p>
      <w:pPr>
        <w:numPr>
          <w:ilvl w:val="0"/>
          <w:numId w:val="8"/>
        </w:numPr>
        <w:tabs>
          <w:tab w:val="left" w:pos="709"/>
        </w:tabs>
        <w:spacing w:before="0" w:after="140" w:line="276" w:lineRule="auto"/>
        <w:ind w:left="709" w:hanging="283"/>
      </w:pPr>
      <w:r>
        <w:t>B.</w:t>
      </w:r>
      <w:r>
        <w:rPr>
          <w:rFonts w:ascii="Times New Roman" w:eastAsia="Times New Roman" w:hAnsi="Times New Roman" w:cs="Times New Roman"/>
          <w:b w:val="0"/>
          <w:bCs w:val="0"/>
          <w:i w:val="0"/>
          <w:iCs w:val="0"/>
          <w:smallCaps w:val="0"/>
          <w:sz w:val="14"/>
          <w:szCs w:val="14"/>
        </w:rPr>
        <w:t xml:space="preserve">  </w:t>
      </w:r>
      <w:r>
        <w:rPr>
          <w:b/>
          <w:bCs/>
        </w:rPr>
        <w:t>Preprocessing:</w:t>
      </w:r>
    </w:p>
    <w:p>
      <w:pPr>
        <w:numPr>
          <w:ilvl w:val="1"/>
          <w:numId w:val="8"/>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Preprocess the images or frames from videos, which may include resizing, normalization, and noise reduction.</w:t>
      </w:r>
    </w:p>
    <w:p>
      <w:pPr>
        <w:spacing w:before="0" w:after="0" w:line="276" w:lineRule="auto"/>
        <w:ind w:left="1418" w:hanging="283"/>
      </w:pPr>
      <w:r>
        <w:t> </w:t>
      </w:r>
    </w:p>
    <w:p>
      <w:pPr>
        <w:numPr>
          <w:ilvl w:val="0"/>
          <w:numId w:val="8"/>
        </w:numPr>
        <w:tabs>
          <w:tab w:val="left" w:pos="709"/>
        </w:tabs>
        <w:spacing w:before="0" w:after="140" w:line="276" w:lineRule="auto"/>
        <w:ind w:left="709" w:hanging="283"/>
      </w:pPr>
      <w:r>
        <w:t>C.</w:t>
      </w:r>
      <w:r>
        <w:rPr>
          <w:rFonts w:ascii="Times New Roman" w:eastAsia="Times New Roman" w:hAnsi="Times New Roman" w:cs="Times New Roman"/>
          <w:b w:val="0"/>
          <w:bCs w:val="0"/>
          <w:i w:val="0"/>
          <w:iCs w:val="0"/>
          <w:smallCaps w:val="0"/>
          <w:sz w:val="14"/>
          <w:szCs w:val="14"/>
        </w:rPr>
        <w:t xml:space="preserve">  </w:t>
      </w:r>
      <w:r>
        <w:rPr>
          <w:b/>
          <w:bCs/>
        </w:rPr>
        <w:t>Computer Vision Models:</w:t>
      </w:r>
    </w:p>
    <w:p>
      <w:pPr>
        <w:numPr>
          <w:ilvl w:val="1"/>
          <w:numId w:val="8"/>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Utilize pre-trained computer vision models for tasks such as object detection, image classification, and facial recognition.</w:t>
      </w:r>
    </w:p>
    <w:p>
      <w:pPr>
        <w:spacing w:before="0" w:after="0" w:line="276" w:lineRule="auto"/>
      </w:pPr>
      <w:r>
        <w:t> </w:t>
      </w:r>
    </w:p>
    <w:p>
      <w:pPr>
        <w:numPr>
          <w:ilvl w:val="1"/>
          <w:numId w:val="8"/>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Popular libraries like OpenCV, TensorFlow, PyTorch, and cloud-based services like Google Vision or AWS Rekognition can be used.</w:t>
      </w:r>
    </w:p>
    <w:p>
      <w:pPr>
        <w:spacing w:before="0" w:after="0" w:line="276" w:lineRule="auto"/>
        <w:ind w:left="1418" w:hanging="283"/>
      </w:pPr>
      <w:r>
        <w:t> </w:t>
      </w:r>
    </w:p>
    <w:p>
      <w:pPr>
        <w:numPr>
          <w:ilvl w:val="0"/>
          <w:numId w:val="8"/>
        </w:numPr>
        <w:tabs>
          <w:tab w:val="left" w:pos="709"/>
        </w:tabs>
        <w:spacing w:before="0" w:after="140" w:line="276" w:lineRule="auto"/>
        <w:ind w:left="709" w:hanging="283"/>
      </w:pPr>
      <w:r>
        <w:t>D.</w:t>
      </w:r>
      <w:r>
        <w:rPr>
          <w:rFonts w:ascii="Times New Roman" w:eastAsia="Times New Roman" w:hAnsi="Times New Roman" w:cs="Times New Roman"/>
          <w:b w:val="0"/>
          <w:bCs w:val="0"/>
          <w:i w:val="0"/>
          <w:iCs w:val="0"/>
          <w:smallCaps w:val="0"/>
          <w:sz w:val="14"/>
          <w:szCs w:val="14"/>
        </w:rPr>
        <w:t xml:space="preserve">  </w:t>
      </w:r>
      <w:r>
        <w:rPr>
          <w:b/>
          <w:bCs/>
        </w:rPr>
        <w:t>Image Analysis:</w:t>
      </w:r>
    </w:p>
    <w:p>
      <w:pPr>
        <w:numPr>
          <w:ilvl w:val="1"/>
          <w:numId w:val="8"/>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Analyze images to extract information. For example, identify objects, people, emotions, or text in images.</w:t>
      </w:r>
    </w:p>
    <w:p>
      <w:pPr>
        <w:spacing w:before="0" w:after="0" w:line="276" w:lineRule="auto"/>
        <w:ind w:left="1418" w:hanging="283"/>
      </w:pPr>
      <w:r>
        <w:t> </w:t>
      </w:r>
    </w:p>
    <w:p>
      <w:pPr>
        <w:numPr>
          <w:ilvl w:val="0"/>
          <w:numId w:val="8"/>
        </w:numPr>
        <w:tabs>
          <w:tab w:val="left" w:pos="709"/>
        </w:tabs>
        <w:spacing w:before="0" w:after="140" w:line="276" w:lineRule="auto"/>
        <w:ind w:left="709" w:hanging="283"/>
      </w:pPr>
      <w:r>
        <w:t>E.</w:t>
      </w:r>
      <w:r>
        <w:rPr>
          <w:rFonts w:ascii="Times New Roman" w:eastAsia="Times New Roman" w:hAnsi="Times New Roman" w:cs="Times New Roman"/>
          <w:b w:val="0"/>
          <w:bCs w:val="0"/>
          <w:i w:val="0"/>
          <w:iCs w:val="0"/>
          <w:smallCaps w:val="0"/>
          <w:sz w:val="14"/>
          <w:szCs w:val="14"/>
        </w:rPr>
        <w:t xml:space="preserve">   </w:t>
      </w:r>
      <w:r>
        <w:rPr>
          <w:b/>
          <w:bCs/>
        </w:rPr>
        <w:t>Response Generation:</w:t>
      </w:r>
    </w:p>
    <w:p>
      <w:pPr>
        <w:numPr>
          <w:ilvl w:val="1"/>
          <w:numId w:val="8"/>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Based on the analysis of images or videos, generate relevant responses. This can include descriptions of what's in the image, answering questions, or providing recommendations.</w:t>
      </w:r>
    </w:p>
    <w:p>
      <w:pPr>
        <w:spacing w:before="0" w:after="0" w:line="276" w:lineRule="auto"/>
        <w:ind w:left="1418" w:hanging="283"/>
      </w:pPr>
      <w:r>
        <w:t> </w:t>
      </w:r>
    </w:p>
    <w:p>
      <w:pPr>
        <w:numPr>
          <w:ilvl w:val="0"/>
          <w:numId w:val="8"/>
        </w:numPr>
        <w:tabs>
          <w:tab w:val="left" w:pos="709"/>
        </w:tabs>
        <w:spacing w:before="0" w:after="140" w:line="276" w:lineRule="auto"/>
        <w:ind w:left="709" w:hanging="283"/>
      </w:pPr>
      <w:r>
        <w:t>F.</w:t>
      </w:r>
      <w:r>
        <w:rPr>
          <w:rFonts w:ascii="Times New Roman" w:eastAsia="Times New Roman" w:hAnsi="Times New Roman" w:cs="Times New Roman"/>
          <w:b w:val="0"/>
          <w:bCs w:val="0"/>
          <w:i w:val="0"/>
          <w:iCs w:val="0"/>
          <w:smallCaps w:val="0"/>
          <w:sz w:val="14"/>
          <w:szCs w:val="14"/>
        </w:rPr>
        <w:t xml:space="preserve">   </w:t>
      </w:r>
      <w:r>
        <w:rPr>
          <w:b/>
          <w:bCs/>
        </w:rPr>
        <w:t>Visual Search:</w:t>
      </w:r>
    </w:p>
    <w:p>
      <w:pPr>
        <w:numPr>
          <w:ilvl w:val="1"/>
          <w:numId w:val="8"/>
        </w:numPr>
        <w:tabs>
          <w:tab w:val="left" w:pos="1418"/>
        </w:tabs>
        <w:spacing w:before="0" w:after="14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Implement visual search capabilities, allowing users to find products or information by showing an image as a query.</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u w:val="single"/>
        </w:rPr>
        <w:t>AI-Powered Recommendations:</w:t>
      </w:r>
      <w:r>
        <w:rPr>
          <w:b/>
          <w:bCs/>
          <w:sz w:val="36"/>
          <w:szCs w:val="36"/>
          <w:u w:val="single"/>
        </w:rPr>
        <w:br/>
      </w:r>
      <w:r>
        <w:t> </w:t>
      </w:r>
    </w:p>
    <w:p>
      <w:pPr>
        <w:spacing w:before="0" w:after="140" w:line="276" w:lineRule="auto"/>
        <w:rPr>
          <w:sz w:val="24"/>
          <w:szCs w:val="24"/>
        </w:rPr>
      </w:pPr>
      <w:r>
        <w:rPr>
          <w:sz w:val="24"/>
          <w:szCs w:val="24"/>
        </w:rPr>
        <w:tab/>
      </w:r>
      <w:r>
        <w:rPr>
          <w:sz w:val="24"/>
          <w:szCs w:val="24"/>
        </w:rPr>
        <w:tab/>
      </w:r>
      <w:r>
        <w:t>AI-powered recommendations in a Python chatbot involve using machine learning and data analysis to provide personalized suggestions or recommendations to users. This is a powerful feature that can enhance user engagement and satisfaction. Here's how you can implement AI-powered recommendations in your chatbot:</w:t>
      </w:r>
    </w:p>
    <w:p>
      <w:pPr>
        <w:spacing w:before="0" w:after="140" w:line="276" w:lineRule="auto"/>
      </w:pPr>
      <w:r>
        <w:t> </w:t>
      </w:r>
    </w:p>
    <w:p>
      <w:pPr>
        <w:numPr>
          <w:ilvl w:val="0"/>
          <w:numId w:val="9"/>
        </w:numPr>
        <w:tabs>
          <w:tab w:val="left" w:pos="709"/>
        </w:tabs>
        <w:spacing w:before="0" w:after="140" w:line="276" w:lineRule="auto"/>
        <w:ind w:left="709" w:hanging="283"/>
      </w:pPr>
      <w:r>
        <w:t>A.</w:t>
      </w:r>
      <w:r>
        <w:rPr>
          <w:rFonts w:ascii="Times New Roman" w:eastAsia="Times New Roman" w:hAnsi="Times New Roman" w:cs="Times New Roman"/>
          <w:b w:val="0"/>
          <w:bCs w:val="0"/>
          <w:i w:val="0"/>
          <w:iCs w:val="0"/>
          <w:smallCaps w:val="0"/>
          <w:sz w:val="14"/>
          <w:szCs w:val="14"/>
        </w:rPr>
        <w:t xml:space="preserve">  </w:t>
      </w:r>
      <w:r>
        <w:rPr>
          <w:b/>
          <w:bCs/>
        </w:rPr>
        <w:t>Data Collection:</w:t>
      </w:r>
    </w:p>
    <w:p>
      <w:pPr>
        <w:numPr>
          <w:ilvl w:val="1"/>
          <w:numId w:val="9"/>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Gather data on user behavior, preferences, and interactions. This could include historical chat logs, product views, purchase history, or any relevant user data.</w:t>
      </w:r>
    </w:p>
    <w:p>
      <w:pPr>
        <w:spacing w:before="0" w:after="0" w:line="276" w:lineRule="auto"/>
      </w:pPr>
      <w:r>
        <w:t> </w:t>
      </w:r>
    </w:p>
    <w:p>
      <w:pPr>
        <w:numPr>
          <w:ilvl w:val="0"/>
          <w:numId w:val="9"/>
        </w:numPr>
        <w:tabs>
          <w:tab w:val="left" w:pos="709"/>
        </w:tabs>
        <w:spacing w:before="0" w:after="140" w:line="276" w:lineRule="auto"/>
        <w:ind w:left="709" w:hanging="283"/>
      </w:pPr>
      <w:r>
        <w:t>B.</w:t>
      </w:r>
      <w:r>
        <w:rPr>
          <w:rFonts w:ascii="Times New Roman" w:eastAsia="Times New Roman" w:hAnsi="Times New Roman" w:cs="Times New Roman"/>
          <w:b w:val="0"/>
          <w:bCs w:val="0"/>
          <w:i w:val="0"/>
          <w:iCs w:val="0"/>
          <w:smallCaps w:val="0"/>
          <w:sz w:val="14"/>
          <w:szCs w:val="14"/>
        </w:rPr>
        <w:t xml:space="preserve">  </w:t>
      </w:r>
      <w:r>
        <w:rPr>
          <w:b/>
          <w:bCs/>
        </w:rPr>
        <w:t>Data Preprocessing:</w:t>
      </w:r>
    </w:p>
    <w:p>
      <w:pPr>
        <w:numPr>
          <w:ilvl w:val="1"/>
          <w:numId w:val="9"/>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Clean and preprocess the collected data to make it suitable for analysis.</w:t>
      </w:r>
    </w:p>
    <w:p>
      <w:pPr>
        <w:spacing w:before="0" w:after="0" w:line="276" w:lineRule="auto"/>
      </w:pPr>
      <w:r>
        <w:t> </w:t>
      </w:r>
    </w:p>
    <w:p>
      <w:pPr>
        <w:numPr>
          <w:ilvl w:val="0"/>
          <w:numId w:val="9"/>
        </w:numPr>
        <w:tabs>
          <w:tab w:val="left" w:pos="709"/>
        </w:tabs>
        <w:spacing w:before="0" w:after="140" w:line="276" w:lineRule="auto"/>
        <w:ind w:left="709" w:hanging="283"/>
      </w:pPr>
      <w:r>
        <w:t>C.</w:t>
      </w:r>
      <w:r>
        <w:rPr>
          <w:rFonts w:ascii="Times New Roman" w:eastAsia="Times New Roman" w:hAnsi="Times New Roman" w:cs="Times New Roman"/>
          <w:b w:val="0"/>
          <w:bCs w:val="0"/>
          <w:i w:val="0"/>
          <w:iCs w:val="0"/>
          <w:smallCaps w:val="0"/>
          <w:sz w:val="14"/>
          <w:szCs w:val="14"/>
        </w:rPr>
        <w:t xml:space="preserve">  </w:t>
      </w:r>
      <w:r>
        <w:rPr>
          <w:b/>
          <w:bCs/>
        </w:rPr>
        <w:t>Feature Engineering:</w:t>
      </w:r>
    </w:p>
    <w:p>
      <w:pPr>
        <w:numPr>
          <w:ilvl w:val="1"/>
          <w:numId w:val="9"/>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Create relevant features from the data, such as user profiles, item attributes, or interaction timestamps.</w:t>
      </w:r>
    </w:p>
    <w:p>
      <w:pPr>
        <w:spacing w:before="0" w:after="0" w:line="276" w:lineRule="auto"/>
      </w:pPr>
      <w:r>
        <w:t> </w:t>
      </w:r>
    </w:p>
    <w:p>
      <w:pPr>
        <w:numPr>
          <w:ilvl w:val="0"/>
          <w:numId w:val="9"/>
        </w:numPr>
        <w:tabs>
          <w:tab w:val="left" w:pos="709"/>
        </w:tabs>
        <w:spacing w:before="0" w:after="140" w:line="276" w:lineRule="auto"/>
        <w:ind w:left="709" w:hanging="283"/>
      </w:pPr>
      <w:r>
        <w:t>D.</w:t>
      </w:r>
      <w:r>
        <w:rPr>
          <w:rFonts w:ascii="Times New Roman" w:eastAsia="Times New Roman" w:hAnsi="Times New Roman" w:cs="Times New Roman"/>
          <w:b w:val="0"/>
          <w:bCs w:val="0"/>
          <w:i w:val="0"/>
          <w:iCs w:val="0"/>
          <w:smallCaps w:val="0"/>
          <w:sz w:val="14"/>
          <w:szCs w:val="14"/>
        </w:rPr>
        <w:t xml:space="preserve">  </w:t>
      </w:r>
      <w:r>
        <w:rPr>
          <w:b/>
          <w:bCs/>
        </w:rPr>
        <w:t>Recommendation Models:</w:t>
      </w:r>
    </w:p>
    <w:p>
      <w:pPr>
        <w:numPr>
          <w:ilvl w:val="1"/>
          <w:numId w:val="9"/>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Implement recommendation algorithms, such as collaborative filtering, content-based filtering, matrix factorization, or deep learning models like neural collaborative filtering.</w:t>
      </w:r>
    </w:p>
    <w:p>
      <w:pPr>
        <w:spacing w:before="0" w:after="0" w:line="276" w:lineRule="auto"/>
      </w:pPr>
      <w:r>
        <w:t> </w:t>
      </w:r>
    </w:p>
    <w:p>
      <w:pPr>
        <w:numPr>
          <w:ilvl w:val="0"/>
          <w:numId w:val="9"/>
        </w:numPr>
        <w:tabs>
          <w:tab w:val="left" w:pos="709"/>
        </w:tabs>
        <w:spacing w:before="0" w:after="140" w:line="276" w:lineRule="auto"/>
        <w:ind w:left="709" w:hanging="283"/>
      </w:pPr>
      <w:r>
        <w:t>E.</w:t>
      </w:r>
      <w:r>
        <w:rPr>
          <w:rFonts w:ascii="Times New Roman" w:eastAsia="Times New Roman" w:hAnsi="Times New Roman" w:cs="Times New Roman"/>
          <w:b w:val="0"/>
          <w:bCs w:val="0"/>
          <w:i w:val="0"/>
          <w:iCs w:val="0"/>
          <w:smallCaps w:val="0"/>
          <w:sz w:val="14"/>
          <w:szCs w:val="14"/>
        </w:rPr>
        <w:t xml:space="preserve">   </w:t>
      </w:r>
      <w:r>
        <w:rPr>
          <w:b/>
          <w:bCs/>
        </w:rPr>
        <w:t>Real-time Recommendations:</w:t>
      </w:r>
    </w:p>
    <w:p>
      <w:pPr>
        <w:numPr>
          <w:ilvl w:val="1"/>
          <w:numId w:val="9"/>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Continuously analyze user behavior and interactions in real-time to provide up-to-date recommendations.</w:t>
      </w:r>
    </w:p>
    <w:p>
      <w:pPr>
        <w:spacing w:before="0" w:after="0" w:line="276" w:lineRule="auto"/>
      </w:pPr>
      <w:r>
        <w:t> </w:t>
      </w:r>
    </w:p>
    <w:p>
      <w:pPr>
        <w:numPr>
          <w:ilvl w:val="0"/>
          <w:numId w:val="9"/>
        </w:numPr>
        <w:tabs>
          <w:tab w:val="left" w:pos="709"/>
        </w:tabs>
        <w:spacing w:before="0" w:after="140" w:line="276" w:lineRule="auto"/>
        <w:ind w:left="709" w:hanging="283"/>
      </w:pPr>
      <w:r>
        <w:t>F.</w:t>
      </w:r>
      <w:r>
        <w:rPr>
          <w:rFonts w:ascii="Times New Roman" w:eastAsia="Times New Roman" w:hAnsi="Times New Roman" w:cs="Times New Roman"/>
          <w:b w:val="0"/>
          <w:bCs w:val="0"/>
          <w:i w:val="0"/>
          <w:iCs w:val="0"/>
          <w:smallCaps w:val="0"/>
          <w:sz w:val="14"/>
          <w:szCs w:val="14"/>
        </w:rPr>
        <w:t xml:space="preserve">   </w:t>
      </w:r>
      <w:r>
        <w:rPr>
          <w:b/>
          <w:bCs/>
        </w:rPr>
        <w:t>Recommendation Presentation:</w:t>
      </w:r>
    </w:p>
    <w:p>
      <w:pPr>
        <w:numPr>
          <w:ilvl w:val="1"/>
          <w:numId w:val="9"/>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Present recommendations to the user within the chatbot interface. This might be in the form of product suggestions, content recommendations, or helpful information.</w:t>
      </w:r>
    </w:p>
    <w:p>
      <w:pPr>
        <w:spacing w:before="0" w:after="0" w:line="276" w:lineRule="auto"/>
      </w:pPr>
      <w:r>
        <w:t> </w:t>
      </w:r>
    </w:p>
    <w:p>
      <w:pPr>
        <w:numPr>
          <w:ilvl w:val="0"/>
          <w:numId w:val="9"/>
        </w:numPr>
        <w:tabs>
          <w:tab w:val="left" w:pos="709"/>
        </w:tabs>
        <w:spacing w:before="0" w:after="140" w:line="276" w:lineRule="auto"/>
        <w:ind w:left="709" w:hanging="283"/>
      </w:pPr>
      <w:r>
        <w:t>G.</w:t>
      </w:r>
      <w:r>
        <w:rPr>
          <w:rFonts w:ascii="Times New Roman" w:eastAsia="Times New Roman" w:hAnsi="Times New Roman" w:cs="Times New Roman"/>
          <w:b w:val="0"/>
          <w:bCs w:val="0"/>
          <w:i w:val="0"/>
          <w:iCs w:val="0"/>
          <w:smallCaps w:val="0"/>
          <w:sz w:val="14"/>
          <w:szCs w:val="14"/>
        </w:rPr>
        <w:t xml:space="preserve">  </w:t>
      </w:r>
      <w:r>
        <w:rPr>
          <w:b/>
          <w:bCs/>
        </w:rPr>
        <w:t>Personalization:</w:t>
      </w:r>
    </w:p>
    <w:p>
      <w:pPr>
        <w:numPr>
          <w:ilvl w:val="1"/>
          <w:numId w:val="9"/>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Tailor recommendations based on individual user profiles, preferences, and past behavior.</w:t>
      </w:r>
    </w:p>
    <w:p>
      <w:pPr>
        <w:spacing w:before="0" w:after="0" w:line="276" w:lineRule="auto"/>
      </w:pPr>
      <w:r>
        <w:t> </w:t>
      </w:r>
    </w:p>
    <w:p>
      <w:pPr>
        <w:numPr>
          <w:ilvl w:val="0"/>
          <w:numId w:val="9"/>
        </w:numPr>
        <w:tabs>
          <w:tab w:val="left" w:pos="709"/>
        </w:tabs>
        <w:spacing w:before="0" w:after="140" w:line="276" w:lineRule="auto"/>
        <w:ind w:left="709" w:hanging="283"/>
      </w:pPr>
      <w:r>
        <w:t>H.</w:t>
      </w:r>
      <w:r>
        <w:rPr>
          <w:rFonts w:ascii="Times New Roman" w:eastAsia="Times New Roman" w:hAnsi="Times New Roman" w:cs="Times New Roman"/>
          <w:b w:val="0"/>
          <w:bCs w:val="0"/>
          <w:i w:val="0"/>
          <w:iCs w:val="0"/>
          <w:smallCaps w:val="0"/>
          <w:sz w:val="14"/>
          <w:szCs w:val="14"/>
        </w:rPr>
        <w:t xml:space="preserve">  </w:t>
      </w:r>
      <w:r>
        <w:rPr>
          <w:b/>
          <w:bCs/>
        </w:rPr>
        <w:t>Feedback Loop:</w:t>
      </w:r>
    </w:p>
    <w:p>
      <w:pPr>
        <w:numPr>
          <w:ilvl w:val="1"/>
          <w:numId w:val="9"/>
        </w:numPr>
        <w:tabs>
          <w:tab w:val="left" w:pos="1418"/>
        </w:tabs>
        <w:spacing w:before="0" w:after="14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Encourage users to provide feedback on the recommendations to improve the models over time.</w:t>
      </w:r>
    </w:p>
    <w:p>
      <w:pPr>
        <w:spacing w:before="0" w:after="140" w:line="276" w:lineRule="auto"/>
        <w:rPr>
          <w:sz w:val="36"/>
          <w:szCs w:val="36"/>
        </w:rPr>
      </w:pPr>
      <w:r>
        <w:rPr>
          <w:sz w:val="36"/>
          <w:szCs w:val="36"/>
        </w:rPr>
        <w:t> </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u w:val="single"/>
        </w:rPr>
        <w:t>Hybrid Models:</w:t>
      </w:r>
    </w:p>
    <w:p>
      <w:pPr>
        <w:spacing w:before="0" w:after="140" w:line="276" w:lineRule="auto"/>
        <w:rPr>
          <w:sz w:val="24"/>
          <w:szCs w:val="24"/>
        </w:rPr>
      </w:pPr>
      <w:r>
        <w:rPr>
          <w:sz w:val="24"/>
          <w:szCs w:val="24"/>
        </w:rPr>
        <w:tab/>
      </w:r>
      <w:r>
        <w:rPr>
          <w:sz w:val="24"/>
          <w:szCs w:val="24"/>
        </w:rPr>
        <w:tab/>
      </w:r>
      <w:r>
        <w:rPr>
          <w:sz w:val="24"/>
          <w:szCs w:val="24"/>
        </w:rPr>
        <w:tab/>
      </w:r>
      <w:r>
        <w:t>Hybrid recommendation systems combine different recommendation approaches, typically collaborative filtering and content-based filtering, to provide more accurate and personalized recommendations. Implementing hybrid recommendation systems in a Python chatbot can significantly enhance the quality of suggestions. Here's how you can create a hybrid recommendation system in your chatbot:</w:t>
      </w:r>
    </w:p>
    <w:p>
      <w:pPr>
        <w:spacing w:before="0" w:after="140" w:line="276" w:lineRule="auto"/>
      </w:pPr>
      <w:r>
        <w:t> </w:t>
      </w:r>
    </w:p>
    <w:p>
      <w:pPr>
        <w:numPr>
          <w:ilvl w:val="0"/>
          <w:numId w:val="10"/>
        </w:numPr>
        <w:tabs>
          <w:tab w:val="left" w:pos="709"/>
        </w:tabs>
        <w:spacing w:before="0" w:after="140" w:line="276" w:lineRule="auto"/>
        <w:ind w:left="709" w:hanging="283"/>
      </w:pPr>
      <w:r>
        <w:t>A.</w:t>
      </w:r>
      <w:r>
        <w:rPr>
          <w:rFonts w:ascii="Times New Roman" w:eastAsia="Times New Roman" w:hAnsi="Times New Roman" w:cs="Times New Roman"/>
          <w:b w:val="0"/>
          <w:bCs w:val="0"/>
          <w:i w:val="0"/>
          <w:iCs w:val="0"/>
          <w:smallCaps w:val="0"/>
          <w:sz w:val="14"/>
          <w:szCs w:val="14"/>
        </w:rPr>
        <w:t xml:space="preserve">  </w:t>
      </w:r>
      <w:r>
        <w:rPr>
          <w:b/>
          <w:bCs/>
        </w:rPr>
        <w:t>Data Collection:</w:t>
      </w:r>
    </w:p>
    <w:p>
      <w:pPr>
        <w:numPr>
          <w:ilvl w:val="1"/>
          <w:numId w:val="10"/>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Gather data on user behavior, preferences, and item attributes. This includes historical user interactions, user profiles, and item information.</w:t>
      </w:r>
    </w:p>
    <w:p>
      <w:pPr>
        <w:spacing w:before="0" w:after="0" w:line="276" w:lineRule="auto"/>
      </w:pPr>
      <w:r>
        <w:t> </w:t>
      </w:r>
    </w:p>
    <w:p>
      <w:pPr>
        <w:numPr>
          <w:ilvl w:val="0"/>
          <w:numId w:val="10"/>
        </w:numPr>
        <w:tabs>
          <w:tab w:val="left" w:pos="709"/>
        </w:tabs>
        <w:spacing w:before="0" w:after="140" w:line="276" w:lineRule="auto"/>
        <w:ind w:left="709" w:hanging="283"/>
      </w:pPr>
      <w:r>
        <w:t>B.</w:t>
      </w:r>
      <w:r>
        <w:rPr>
          <w:rFonts w:ascii="Times New Roman" w:eastAsia="Times New Roman" w:hAnsi="Times New Roman" w:cs="Times New Roman"/>
          <w:b w:val="0"/>
          <w:bCs w:val="0"/>
          <w:i w:val="0"/>
          <w:iCs w:val="0"/>
          <w:smallCaps w:val="0"/>
          <w:sz w:val="14"/>
          <w:szCs w:val="14"/>
        </w:rPr>
        <w:t xml:space="preserve">  </w:t>
      </w:r>
      <w:r>
        <w:rPr>
          <w:b/>
          <w:bCs/>
        </w:rPr>
        <w:t>Data Preprocessing:</w:t>
      </w:r>
    </w:p>
    <w:p>
      <w:pPr>
        <w:numPr>
          <w:ilvl w:val="1"/>
          <w:numId w:val="10"/>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Clean and preprocess the collected data to make it suitable for analysis.</w:t>
      </w:r>
    </w:p>
    <w:p>
      <w:pPr>
        <w:spacing w:before="0" w:after="0" w:line="276" w:lineRule="auto"/>
      </w:pPr>
      <w:r>
        <w:t> </w:t>
      </w:r>
    </w:p>
    <w:p>
      <w:pPr>
        <w:numPr>
          <w:ilvl w:val="0"/>
          <w:numId w:val="10"/>
        </w:numPr>
        <w:tabs>
          <w:tab w:val="left" w:pos="709"/>
        </w:tabs>
        <w:spacing w:before="0" w:after="140" w:line="276" w:lineRule="auto"/>
        <w:ind w:left="709" w:hanging="283"/>
      </w:pPr>
      <w:r>
        <w:t>C.</w:t>
      </w:r>
      <w:r>
        <w:rPr>
          <w:rFonts w:ascii="Times New Roman" w:eastAsia="Times New Roman" w:hAnsi="Times New Roman" w:cs="Times New Roman"/>
          <w:b w:val="0"/>
          <w:bCs w:val="0"/>
          <w:i w:val="0"/>
          <w:iCs w:val="0"/>
          <w:smallCaps w:val="0"/>
          <w:sz w:val="14"/>
          <w:szCs w:val="14"/>
        </w:rPr>
        <w:t xml:space="preserve">  </w:t>
      </w:r>
      <w:r>
        <w:rPr>
          <w:b/>
          <w:bCs/>
        </w:rPr>
        <w:t>Feature Engineering:</w:t>
      </w:r>
    </w:p>
    <w:p>
      <w:pPr>
        <w:numPr>
          <w:ilvl w:val="1"/>
          <w:numId w:val="10"/>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Create relevant features from the data, such as user profiles, item attributes, or interaction timestamps.</w:t>
      </w:r>
    </w:p>
    <w:p>
      <w:pPr>
        <w:spacing w:before="0" w:after="0" w:line="276" w:lineRule="auto"/>
      </w:pPr>
      <w:r>
        <w:t> </w:t>
      </w:r>
    </w:p>
    <w:p>
      <w:pPr>
        <w:numPr>
          <w:ilvl w:val="0"/>
          <w:numId w:val="10"/>
        </w:numPr>
        <w:tabs>
          <w:tab w:val="left" w:pos="709"/>
        </w:tabs>
        <w:spacing w:before="0" w:after="140" w:line="276" w:lineRule="auto"/>
        <w:ind w:left="709" w:hanging="283"/>
      </w:pPr>
      <w:r>
        <w:t>D.</w:t>
      </w:r>
      <w:r>
        <w:rPr>
          <w:rFonts w:ascii="Times New Roman" w:eastAsia="Times New Roman" w:hAnsi="Times New Roman" w:cs="Times New Roman"/>
          <w:b w:val="0"/>
          <w:bCs w:val="0"/>
          <w:i w:val="0"/>
          <w:iCs w:val="0"/>
          <w:smallCaps w:val="0"/>
          <w:sz w:val="14"/>
          <w:szCs w:val="14"/>
        </w:rPr>
        <w:t xml:space="preserve">  </w:t>
      </w:r>
      <w:r>
        <w:rPr>
          <w:b/>
          <w:bCs/>
        </w:rPr>
        <w:t>Collaborative Filtering:</w:t>
      </w:r>
    </w:p>
    <w:p>
      <w:pPr>
        <w:numPr>
          <w:ilvl w:val="1"/>
          <w:numId w:val="10"/>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Implement collaborative filtering, which recommends items based on user behavior and the behavior of similar users.</w:t>
      </w:r>
    </w:p>
    <w:p>
      <w:pPr>
        <w:spacing w:before="0" w:after="0" w:line="276" w:lineRule="auto"/>
      </w:pPr>
      <w:r>
        <w:t> </w:t>
      </w:r>
    </w:p>
    <w:p>
      <w:pPr>
        <w:numPr>
          <w:ilvl w:val="1"/>
          <w:numId w:val="10"/>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Use techniques such as user-item matrix factorization or user-item interaction similarity.</w:t>
      </w:r>
    </w:p>
    <w:p>
      <w:pPr>
        <w:spacing w:before="0" w:after="0" w:line="276" w:lineRule="auto"/>
      </w:pPr>
      <w:r>
        <w:t> </w:t>
      </w:r>
    </w:p>
    <w:p>
      <w:pPr>
        <w:numPr>
          <w:ilvl w:val="0"/>
          <w:numId w:val="10"/>
        </w:numPr>
        <w:tabs>
          <w:tab w:val="left" w:pos="709"/>
        </w:tabs>
        <w:spacing w:before="0" w:after="140" w:line="276" w:lineRule="auto"/>
        <w:ind w:left="709" w:hanging="283"/>
      </w:pPr>
      <w:r>
        <w:t>E.</w:t>
      </w:r>
      <w:r>
        <w:rPr>
          <w:rFonts w:ascii="Times New Roman" w:eastAsia="Times New Roman" w:hAnsi="Times New Roman" w:cs="Times New Roman"/>
          <w:b w:val="0"/>
          <w:bCs w:val="0"/>
          <w:i w:val="0"/>
          <w:iCs w:val="0"/>
          <w:smallCaps w:val="0"/>
          <w:sz w:val="14"/>
          <w:szCs w:val="14"/>
        </w:rPr>
        <w:t xml:space="preserve">   </w:t>
      </w:r>
      <w:r>
        <w:rPr>
          <w:b/>
          <w:bCs/>
        </w:rPr>
        <w:t>Content-Based Filtering:</w:t>
      </w:r>
    </w:p>
    <w:p>
      <w:pPr>
        <w:numPr>
          <w:ilvl w:val="1"/>
          <w:numId w:val="10"/>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Implement content-based filtering, which recommends items based on their attributes or features.</w:t>
      </w:r>
    </w:p>
    <w:p>
      <w:pPr>
        <w:spacing w:before="0" w:after="0" w:line="276" w:lineRule="auto"/>
      </w:pPr>
      <w:r>
        <w:t> </w:t>
      </w:r>
    </w:p>
    <w:p>
      <w:pPr>
        <w:numPr>
          <w:ilvl w:val="1"/>
          <w:numId w:val="10"/>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Use techniques such as TF-IDF vectorization, text analysis, or image analysis for content-based recommendations.</w:t>
      </w:r>
    </w:p>
    <w:p>
      <w:pPr>
        <w:spacing w:before="0" w:after="0" w:line="276" w:lineRule="auto"/>
      </w:pPr>
      <w:r>
        <w:t> </w:t>
      </w:r>
    </w:p>
    <w:p>
      <w:pPr>
        <w:numPr>
          <w:ilvl w:val="0"/>
          <w:numId w:val="10"/>
        </w:numPr>
        <w:tabs>
          <w:tab w:val="left" w:pos="709"/>
        </w:tabs>
        <w:spacing w:before="0" w:after="140" w:line="276" w:lineRule="auto"/>
        <w:ind w:left="709" w:hanging="283"/>
      </w:pPr>
      <w:r>
        <w:t>F.</w:t>
      </w:r>
      <w:r>
        <w:rPr>
          <w:rFonts w:ascii="Times New Roman" w:eastAsia="Times New Roman" w:hAnsi="Times New Roman" w:cs="Times New Roman"/>
          <w:b w:val="0"/>
          <w:bCs w:val="0"/>
          <w:i w:val="0"/>
          <w:iCs w:val="0"/>
          <w:smallCaps w:val="0"/>
          <w:sz w:val="14"/>
          <w:szCs w:val="14"/>
        </w:rPr>
        <w:t xml:space="preserve">   </w:t>
      </w:r>
      <w:r>
        <w:rPr>
          <w:b/>
          <w:bCs/>
        </w:rPr>
        <w:t>Hybrid Model:</w:t>
      </w:r>
    </w:p>
    <w:p>
      <w:pPr>
        <w:numPr>
          <w:ilvl w:val="1"/>
          <w:numId w:val="10"/>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Create a hybrid recommendation model that combines the outputs of collaborative and content-based filtering.</w:t>
      </w:r>
    </w:p>
    <w:p>
      <w:pPr>
        <w:spacing w:before="0" w:after="0" w:line="276" w:lineRule="auto"/>
      </w:pPr>
      <w:r>
        <w:t> </w:t>
      </w:r>
    </w:p>
    <w:p>
      <w:pPr>
        <w:numPr>
          <w:ilvl w:val="1"/>
          <w:numId w:val="10"/>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You can combine the recommendations from both models using various techniques, such as weighted averaging, stacking, or using one model to filter the recommendations of the other.</w:t>
      </w:r>
    </w:p>
    <w:p>
      <w:pPr>
        <w:spacing w:before="0" w:after="0" w:line="276" w:lineRule="auto"/>
      </w:pPr>
      <w:r>
        <w:t> </w:t>
      </w:r>
    </w:p>
    <w:p>
      <w:pPr>
        <w:numPr>
          <w:ilvl w:val="0"/>
          <w:numId w:val="10"/>
        </w:numPr>
        <w:tabs>
          <w:tab w:val="left" w:pos="709"/>
        </w:tabs>
        <w:spacing w:before="0" w:after="140" w:line="276" w:lineRule="auto"/>
        <w:ind w:left="709" w:hanging="283"/>
      </w:pPr>
      <w:r>
        <w:t>G.</w:t>
      </w:r>
      <w:r>
        <w:rPr>
          <w:rFonts w:ascii="Times New Roman" w:eastAsia="Times New Roman" w:hAnsi="Times New Roman" w:cs="Times New Roman"/>
          <w:b w:val="0"/>
          <w:bCs w:val="0"/>
          <w:i w:val="0"/>
          <w:iCs w:val="0"/>
          <w:smallCaps w:val="0"/>
          <w:sz w:val="14"/>
          <w:szCs w:val="14"/>
        </w:rPr>
        <w:t xml:space="preserve">  </w:t>
      </w:r>
      <w:r>
        <w:rPr>
          <w:b/>
          <w:bCs/>
        </w:rPr>
        <w:t>Real-time Recommendations:</w:t>
      </w:r>
    </w:p>
    <w:p>
      <w:pPr>
        <w:numPr>
          <w:ilvl w:val="1"/>
          <w:numId w:val="10"/>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Continuously analyze user behavior and interactions in real-time to provide up-to-date recommendations.</w:t>
      </w:r>
    </w:p>
    <w:p>
      <w:pPr>
        <w:spacing w:before="0" w:after="0" w:line="276" w:lineRule="auto"/>
      </w:pPr>
      <w:r>
        <w:t> </w:t>
      </w:r>
    </w:p>
    <w:p>
      <w:pPr>
        <w:numPr>
          <w:ilvl w:val="0"/>
          <w:numId w:val="10"/>
        </w:numPr>
        <w:tabs>
          <w:tab w:val="left" w:pos="709"/>
        </w:tabs>
        <w:spacing w:before="0" w:after="140" w:line="276" w:lineRule="auto"/>
        <w:ind w:left="709" w:hanging="283"/>
      </w:pPr>
      <w:r>
        <w:t>H.</w:t>
      </w:r>
      <w:r>
        <w:rPr>
          <w:rFonts w:ascii="Times New Roman" w:eastAsia="Times New Roman" w:hAnsi="Times New Roman" w:cs="Times New Roman"/>
          <w:b w:val="0"/>
          <w:bCs w:val="0"/>
          <w:i w:val="0"/>
          <w:iCs w:val="0"/>
          <w:smallCaps w:val="0"/>
          <w:sz w:val="14"/>
          <w:szCs w:val="14"/>
        </w:rPr>
        <w:t xml:space="preserve">  </w:t>
      </w:r>
      <w:r>
        <w:rPr>
          <w:b/>
          <w:bCs/>
        </w:rPr>
        <w:t>Feedback Loop:</w:t>
      </w:r>
    </w:p>
    <w:p>
      <w:pPr>
        <w:numPr>
          <w:ilvl w:val="1"/>
          <w:numId w:val="10"/>
        </w:numPr>
        <w:tabs>
          <w:tab w:val="left" w:pos="1418"/>
        </w:tabs>
        <w:spacing w:before="0" w:after="14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Encourage users to provide feedback on the recommendations to improve the models over time.</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u w:val="single"/>
        </w:rPr>
        <w:t>Blockchain Integration:</w:t>
      </w:r>
    </w:p>
    <w:p>
      <w:pPr>
        <w:spacing w:before="0" w:after="140" w:line="276" w:lineRule="auto"/>
        <w:rPr>
          <w:sz w:val="24"/>
          <w:szCs w:val="24"/>
        </w:rPr>
      </w:pPr>
      <w:r>
        <w:rPr>
          <w:sz w:val="24"/>
          <w:szCs w:val="24"/>
        </w:rPr>
        <w:tab/>
      </w:r>
      <w:r>
        <w:rPr>
          <w:sz w:val="24"/>
          <w:szCs w:val="24"/>
        </w:rPr>
        <w:tab/>
      </w:r>
      <w:r>
        <w:t>Integrating blockchain technology into a Python chatbot can enhance security, transparency, and trust in various applications, particularly when dealing with sensitive data or transactions. Here's a high-level overview of how you can integrate blockchain into your chatbot:</w:t>
      </w:r>
    </w:p>
    <w:p>
      <w:pPr>
        <w:spacing w:before="0" w:after="140" w:line="276" w:lineRule="auto"/>
      </w:pPr>
      <w:r>
        <w:t> </w:t>
      </w:r>
    </w:p>
    <w:p>
      <w:pPr>
        <w:numPr>
          <w:ilvl w:val="0"/>
          <w:numId w:val="11"/>
        </w:numPr>
        <w:tabs>
          <w:tab w:val="left" w:pos="709"/>
        </w:tabs>
        <w:spacing w:before="0" w:after="140" w:line="276" w:lineRule="auto"/>
        <w:ind w:left="709" w:hanging="283"/>
      </w:pPr>
      <w:r>
        <w:t>A.</w:t>
      </w:r>
      <w:r>
        <w:rPr>
          <w:rFonts w:ascii="Times New Roman" w:eastAsia="Times New Roman" w:hAnsi="Times New Roman" w:cs="Times New Roman"/>
          <w:b w:val="0"/>
          <w:bCs w:val="0"/>
          <w:i w:val="0"/>
          <w:iCs w:val="0"/>
          <w:smallCaps w:val="0"/>
          <w:sz w:val="14"/>
          <w:szCs w:val="14"/>
        </w:rPr>
        <w:t xml:space="preserve">  </w:t>
      </w:r>
      <w:r>
        <w:rPr>
          <w:b/>
          <w:bCs/>
        </w:rPr>
        <w:t>Select the Appropriate Blockchain Platform:</w:t>
      </w:r>
    </w:p>
    <w:p>
      <w:pPr>
        <w:numPr>
          <w:ilvl w:val="1"/>
          <w:numId w:val="11"/>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Choose a blockchain platform or technology that suits your chatbot's use case. Ethereum, Hyperledger Fabric, or Binance Smart Chain are popular choices with various features and capabilities.</w:t>
      </w:r>
    </w:p>
    <w:p>
      <w:pPr>
        <w:spacing w:before="0" w:after="0" w:line="276" w:lineRule="auto"/>
      </w:pPr>
      <w:r>
        <w:t> </w:t>
      </w:r>
    </w:p>
    <w:p>
      <w:pPr>
        <w:numPr>
          <w:ilvl w:val="0"/>
          <w:numId w:val="11"/>
        </w:numPr>
        <w:tabs>
          <w:tab w:val="left" w:pos="709"/>
        </w:tabs>
        <w:spacing w:before="0" w:after="140" w:line="276" w:lineRule="auto"/>
        <w:ind w:left="709" w:hanging="283"/>
      </w:pPr>
      <w:r>
        <w:t>B.</w:t>
      </w:r>
      <w:r>
        <w:rPr>
          <w:rFonts w:ascii="Times New Roman" w:eastAsia="Times New Roman" w:hAnsi="Times New Roman" w:cs="Times New Roman"/>
          <w:b w:val="0"/>
          <w:bCs w:val="0"/>
          <w:i w:val="0"/>
          <w:iCs w:val="0"/>
          <w:smallCaps w:val="0"/>
          <w:sz w:val="14"/>
          <w:szCs w:val="14"/>
        </w:rPr>
        <w:t xml:space="preserve">  </w:t>
      </w:r>
      <w:r>
        <w:rPr>
          <w:b/>
          <w:bCs/>
        </w:rPr>
        <w:t>Smart Contract Development:</w:t>
      </w:r>
    </w:p>
    <w:p>
      <w:pPr>
        <w:numPr>
          <w:ilvl w:val="1"/>
          <w:numId w:val="11"/>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Create smart contracts (self-executing code) that define the rules and logic of your chatbot's transactions or interactions. These smart contracts will run on the blockchain.</w:t>
      </w:r>
    </w:p>
    <w:p>
      <w:pPr>
        <w:spacing w:before="0" w:after="0" w:line="276" w:lineRule="auto"/>
      </w:pPr>
      <w:r>
        <w:t> </w:t>
      </w:r>
    </w:p>
    <w:p>
      <w:pPr>
        <w:numPr>
          <w:ilvl w:val="0"/>
          <w:numId w:val="11"/>
        </w:numPr>
        <w:tabs>
          <w:tab w:val="left" w:pos="709"/>
        </w:tabs>
        <w:spacing w:before="0" w:after="140" w:line="276" w:lineRule="auto"/>
        <w:ind w:left="709" w:hanging="283"/>
      </w:pPr>
      <w:r>
        <w:t>C.</w:t>
      </w:r>
      <w:r>
        <w:rPr>
          <w:rFonts w:ascii="Times New Roman" w:eastAsia="Times New Roman" w:hAnsi="Times New Roman" w:cs="Times New Roman"/>
          <w:b w:val="0"/>
          <w:bCs w:val="0"/>
          <w:i w:val="0"/>
          <w:iCs w:val="0"/>
          <w:smallCaps w:val="0"/>
          <w:sz w:val="14"/>
          <w:szCs w:val="14"/>
        </w:rPr>
        <w:t xml:space="preserve">  </w:t>
      </w:r>
      <w:r>
        <w:rPr>
          <w:b/>
          <w:bCs/>
        </w:rPr>
        <w:t>Blockchain Node Setup:</w:t>
      </w:r>
    </w:p>
    <w:p>
      <w:pPr>
        <w:numPr>
          <w:ilvl w:val="1"/>
          <w:numId w:val="11"/>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Deploy and configure blockchain nodes to interact with the chosen blockchain network. This involves setting up your chatbot as a node or using existing nodes.</w:t>
      </w:r>
    </w:p>
    <w:p>
      <w:pPr>
        <w:spacing w:before="0" w:after="0" w:line="276" w:lineRule="auto"/>
      </w:pPr>
      <w:r>
        <w:t> </w:t>
      </w:r>
    </w:p>
    <w:p>
      <w:pPr>
        <w:numPr>
          <w:ilvl w:val="0"/>
          <w:numId w:val="11"/>
        </w:numPr>
        <w:tabs>
          <w:tab w:val="left" w:pos="709"/>
        </w:tabs>
        <w:spacing w:before="0" w:after="140" w:line="276" w:lineRule="auto"/>
        <w:ind w:left="709" w:hanging="283"/>
      </w:pPr>
      <w:r>
        <w:t>D.</w:t>
      </w:r>
      <w:r>
        <w:rPr>
          <w:rFonts w:ascii="Times New Roman" w:eastAsia="Times New Roman" w:hAnsi="Times New Roman" w:cs="Times New Roman"/>
          <w:b w:val="0"/>
          <w:bCs w:val="0"/>
          <w:i w:val="0"/>
          <w:iCs w:val="0"/>
          <w:smallCaps w:val="0"/>
          <w:sz w:val="14"/>
          <w:szCs w:val="14"/>
        </w:rPr>
        <w:t xml:space="preserve">  </w:t>
      </w:r>
      <w:r>
        <w:rPr>
          <w:b/>
          <w:bCs/>
        </w:rPr>
        <w:t>Blockchain APIs and SDKs:</w:t>
      </w:r>
    </w:p>
    <w:p>
      <w:pPr>
        <w:numPr>
          <w:ilvl w:val="1"/>
          <w:numId w:val="11"/>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Use blockchain APIs and software development kits (SDKs) to enable communication between your chatbot and the blockchain. These libraries facilitate interactions with the blockchain network.</w:t>
      </w:r>
    </w:p>
    <w:p>
      <w:pPr>
        <w:spacing w:before="0" w:after="0" w:line="276" w:lineRule="auto"/>
      </w:pPr>
      <w:r>
        <w:t> </w:t>
      </w:r>
    </w:p>
    <w:p>
      <w:pPr>
        <w:numPr>
          <w:ilvl w:val="0"/>
          <w:numId w:val="11"/>
        </w:numPr>
        <w:tabs>
          <w:tab w:val="left" w:pos="709"/>
        </w:tabs>
        <w:spacing w:before="0" w:after="140" w:line="276" w:lineRule="auto"/>
        <w:ind w:left="709" w:hanging="283"/>
      </w:pPr>
      <w:r>
        <w:t>E.</w:t>
      </w:r>
      <w:r>
        <w:rPr>
          <w:rFonts w:ascii="Times New Roman" w:eastAsia="Times New Roman" w:hAnsi="Times New Roman" w:cs="Times New Roman"/>
          <w:b w:val="0"/>
          <w:bCs w:val="0"/>
          <w:i w:val="0"/>
          <w:iCs w:val="0"/>
          <w:smallCaps w:val="0"/>
          <w:sz w:val="14"/>
          <w:szCs w:val="14"/>
        </w:rPr>
        <w:t xml:space="preserve">   </w:t>
      </w:r>
      <w:r>
        <w:rPr>
          <w:b/>
          <w:bCs/>
        </w:rPr>
        <w:t>Data Storage and Retrieval:</w:t>
      </w:r>
    </w:p>
    <w:p>
      <w:pPr>
        <w:numPr>
          <w:ilvl w:val="1"/>
          <w:numId w:val="11"/>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Store and retrieve relevant data on the blockchain. For example, you can store chatbot logs, transaction records, user profiles, or any data that requires transparency and immutability.</w:t>
      </w:r>
    </w:p>
    <w:p>
      <w:pPr>
        <w:spacing w:before="0" w:after="0" w:line="276" w:lineRule="auto"/>
      </w:pPr>
      <w:r>
        <w:t> </w:t>
      </w:r>
    </w:p>
    <w:p>
      <w:pPr>
        <w:numPr>
          <w:ilvl w:val="0"/>
          <w:numId w:val="11"/>
        </w:numPr>
        <w:tabs>
          <w:tab w:val="left" w:pos="709"/>
        </w:tabs>
        <w:spacing w:before="0" w:after="140" w:line="276" w:lineRule="auto"/>
        <w:ind w:left="709" w:hanging="283"/>
      </w:pPr>
      <w:r>
        <w:t>F.</w:t>
      </w:r>
      <w:r>
        <w:rPr>
          <w:rFonts w:ascii="Times New Roman" w:eastAsia="Times New Roman" w:hAnsi="Times New Roman" w:cs="Times New Roman"/>
          <w:b w:val="0"/>
          <w:bCs w:val="0"/>
          <w:i w:val="0"/>
          <w:iCs w:val="0"/>
          <w:smallCaps w:val="0"/>
          <w:sz w:val="14"/>
          <w:szCs w:val="14"/>
        </w:rPr>
        <w:t xml:space="preserve">   </w:t>
      </w:r>
      <w:r>
        <w:rPr>
          <w:b/>
          <w:bCs/>
        </w:rPr>
        <w:t>User Wallet Integration:</w:t>
      </w:r>
    </w:p>
    <w:p>
      <w:pPr>
        <w:numPr>
          <w:ilvl w:val="1"/>
          <w:numId w:val="11"/>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Implement user wallets to manage cryptocurrency or tokens for transactions. Users can deposit, withdraw, or transact within the chatbot using their wallets.</w:t>
      </w:r>
    </w:p>
    <w:p>
      <w:pPr>
        <w:spacing w:before="0" w:after="0" w:line="276" w:lineRule="auto"/>
      </w:pPr>
      <w:r>
        <w:t> </w:t>
      </w:r>
    </w:p>
    <w:p>
      <w:pPr>
        <w:numPr>
          <w:ilvl w:val="0"/>
          <w:numId w:val="11"/>
        </w:numPr>
        <w:tabs>
          <w:tab w:val="left" w:pos="709"/>
        </w:tabs>
        <w:spacing w:before="0" w:after="140" w:line="276" w:lineRule="auto"/>
        <w:ind w:left="709" w:hanging="283"/>
      </w:pPr>
      <w:r>
        <w:t>G.</w:t>
      </w:r>
      <w:r>
        <w:rPr>
          <w:rFonts w:ascii="Times New Roman" w:eastAsia="Times New Roman" w:hAnsi="Times New Roman" w:cs="Times New Roman"/>
          <w:b w:val="0"/>
          <w:bCs w:val="0"/>
          <w:i w:val="0"/>
          <w:iCs w:val="0"/>
          <w:smallCaps w:val="0"/>
          <w:sz w:val="14"/>
          <w:szCs w:val="14"/>
        </w:rPr>
        <w:t xml:space="preserve">  </w:t>
      </w:r>
      <w:r>
        <w:rPr>
          <w:b/>
          <w:bCs/>
        </w:rPr>
        <w:t>Secure Authentication:</w:t>
      </w:r>
    </w:p>
    <w:p>
      <w:pPr>
        <w:numPr>
          <w:ilvl w:val="1"/>
          <w:numId w:val="11"/>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Ensure secure user authentication and authorization within the chatbot. Use blockchain-based identity solutions for improved security.</w:t>
      </w:r>
    </w:p>
    <w:p>
      <w:pPr>
        <w:spacing w:before="0" w:after="0" w:line="276" w:lineRule="auto"/>
      </w:pPr>
      <w:r>
        <w:t> </w:t>
      </w:r>
    </w:p>
    <w:p>
      <w:pPr>
        <w:numPr>
          <w:ilvl w:val="0"/>
          <w:numId w:val="11"/>
        </w:numPr>
        <w:tabs>
          <w:tab w:val="left" w:pos="709"/>
        </w:tabs>
        <w:spacing w:before="0" w:after="140" w:line="276" w:lineRule="auto"/>
        <w:ind w:left="709" w:hanging="283"/>
      </w:pPr>
      <w:r>
        <w:t>H.</w:t>
      </w:r>
      <w:r>
        <w:rPr>
          <w:rFonts w:ascii="Times New Roman" w:eastAsia="Times New Roman" w:hAnsi="Times New Roman" w:cs="Times New Roman"/>
          <w:b w:val="0"/>
          <w:bCs w:val="0"/>
          <w:i w:val="0"/>
          <w:iCs w:val="0"/>
          <w:smallCaps w:val="0"/>
          <w:sz w:val="14"/>
          <w:szCs w:val="14"/>
        </w:rPr>
        <w:t xml:space="preserve">  </w:t>
      </w:r>
      <w:r>
        <w:rPr>
          <w:b/>
          <w:bCs/>
        </w:rPr>
        <w:t>Transaction Management:</w:t>
      </w:r>
    </w:p>
    <w:p>
      <w:pPr>
        <w:numPr>
          <w:ilvl w:val="1"/>
          <w:numId w:val="11"/>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Handle blockchain transactions initiated by users, which may include token transfers, purchases, or any other interactions requiring blockchain verification.</w:t>
      </w:r>
    </w:p>
    <w:p>
      <w:pPr>
        <w:spacing w:before="0" w:after="0" w:line="276" w:lineRule="auto"/>
      </w:pPr>
      <w:r>
        <w:t> </w:t>
      </w:r>
    </w:p>
    <w:p>
      <w:pPr>
        <w:numPr>
          <w:ilvl w:val="0"/>
          <w:numId w:val="11"/>
        </w:numPr>
        <w:tabs>
          <w:tab w:val="left" w:pos="709"/>
        </w:tabs>
        <w:spacing w:before="0" w:after="140" w:line="276" w:lineRule="auto"/>
        <w:ind w:left="709" w:hanging="283"/>
      </w:pPr>
      <w:r>
        <w:t>I.</w:t>
      </w:r>
      <w:r>
        <w:rPr>
          <w:rFonts w:ascii="Times New Roman" w:eastAsia="Times New Roman" w:hAnsi="Times New Roman" w:cs="Times New Roman"/>
          <w:b w:val="0"/>
          <w:bCs w:val="0"/>
          <w:i w:val="0"/>
          <w:iCs w:val="0"/>
          <w:smallCaps w:val="0"/>
          <w:sz w:val="14"/>
          <w:szCs w:val="14"/>
        </w:rPr>
        <w:t xml:space="preserve">     </w:t>
      </w:r>
      <w:r>
        <w:rPr>
          <w:b/>
          <w:bCs/>
        </w:rPr>
        <w:t>Blockchain Events and Notifications:</w:t>
      </w:r>
    </w:p>
    <w:p>
      <w:pPr>
        <w:numPr>
          <w:ilvl w:val="1"/>
          <w:numId w:val="11"/>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Set up event monitoring to receive notifications from the blockchain network. This is essential for tracking and responding to blockchain-related events.</w:t>
      </w:r>
    </w:p>
    <w:p>
      <w:pPr>
        <w:spacing w:before="0" w:after="0" w:line="276" w:lineRule="auto"/>
      </w:pPr>
      <w:r>
        <w:t> </w:t>
      </w:r>
    </w:p>
    <w:p>
      <w:pPr>
        <w:numPr>
          <w:ilvl w:val="0"/>
          <w:numId w:val="11"/>
        </w:numPr>
        <w:tabs>
          <w:tab w:val="left" w:pos="709"/>
        </w:tabs>
        <w:spacing w:before="0" w:after="140" w:line="276" w:lineRule="auto"/>
        <w:ind w:left="709" w:hanging="283"/>
      </w:pPr>
      <w:r>
        <w:t>J.</w:t>
      </w:r>
      <w:r>
        <w:rPr>
          <w:rFonts w:ascii="Times New Roman" w:eastAsia="Times New Roman" w:hAnsi="Times New Roman" w:cs="Times New Roman"/>
          <w:b w:val="0"/>
          <w:bCs w:val="0"/>
          <w:i w:val="0"/>
          <w:iCs w:val="0"/>
          <w:smallCaps w:val="0"/>
          <w:sz w:val="14"/>
          <w:szCs w:val="14"/>
        </w:rPr>
        <w:t xml:space="preserve">    </w:t>
      </w:r>
      <w:r>
        <w:rPr>
          <w:b/>
          <w:bCs/>
        </w:rPr>
        <w:t>Audit Trail and Transparency:</w:t>
      </w:r>
    </w:p>
    <w:p>
      <w:pPr>
        <w:numPr>
          <w:ilvl w:val="1"/>
          <w:numId w:val="11"/>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Leverage the blockchain's audit trail to provide users with transparent records of transactions and interactions.</w:t>
      </w:r>
    </w:p>
    <w:p>
      <w:pPr>
        <w:spacing w:before="0" w:after="0" w:line="276" w:lineRule="auto"/>
      </w:pPr>
      <w:r>
        <w:t> </w:t>
      </w:r>
    </w:p>
    <w:p>
      <w:pPr>
        <w:numPr>
          <w:ilvl w:val="0"/>
          <w:numId w:val="11"/>
        </w:numPr>
        <w:tabs>
          <w:tab w:val="left" w:pos="709"/>
        </w:tabs>
        <w:spacing w:before="0" w:after="140" w:line="276" w:lineRule="auto"/>
        <w:ind w:left="709" w:hanging="283"/>
      </w:pPr>
      <w:r>
        <w:t>K.</w:t>
      </w:r>
      <w:r>
        <w:rPr>
          <w:rFonts w:ascii="Times New Roman" w:eastAsia="Times New Roman" w:hAnsi="Times New Roman" w:cs="Times New Roman"/>
          <w:b w:val="0"/>
          <w:bCs w:val="0"/>
          <w:i w:val="0"/>
          <w:iCs w:val="0"/>
          <w:smallCaps w:val="0"/>
          <w:sz w:val="14"/>
          <w:szCs w:val="14"/>
        </w:rPr>
        <w:t xml:space="preserve">  </w:t>
      </w:r>
      <w:r>
        <w:rPr>
          <w:b/>
          <w:bCs/>
        </w:rPr>
        <w:t>Data Privacy and Encryption:</w:t>
      </w:r>
    </w:p>
    <w:p>
      <w:pPr>
        <w:numPr>
          <w:ilvl w:val="1"/>
          <w:numId w:val="11"/>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Protect sensitive data using encryption and ensure compliance with data protection regulations.</w:t>
      </w:r>
    </w:p>
    <w:p>
      <w:pPr>
        <w:spacing w:before="0" w:after="0" w:line="276" w:lineRule="auto"/>
      </w:pPr>
      <w:r>
        <w:t> </w:t>
      </w:r>
    </w:p>
    <w:p>
      <w:pPr>
        <w:numPr>
          <w:ilvl w:val="0"/>
          <w:numId w:val="11"/>
        </w:numPr>
        <w:tabs>
          <w:tab w:val="left" w:pos="709"/>
        </w:tabs>
        <w:spacing w:before="0" w:after="140" w:line="276" w:lineRule="auto"/>
        <w:ind w:left="709" w:hanging="283"/>
      </w:pPr>
      <w:r>
        <w:t>L.</w:t>
      </w:r>
      <w:r>
        <w:rPr>
          <w:rFonts w:ascii="Times New Roman" w:eastAsia="Times New Roman" w:hAnsi="Times New Roman" w:cs="Times New Roman"/>
          <w:b w:val="0"/>
          <w:bCs w:val="0"/>
          <w:i w:val="0"/>
          <w:iCs w:val="0"/>
          <w:smallCaps w:val="0"/>
          <w:sz w:val="14"/>
          <w:szCs w:val="14"/>
        </w:rPr>
        <w:t xml:space="preserve">   </w:t>
      </w:r>
      <w:r>
        <w:rPr>
          <w:b/>
          <w:bCs/>
        </w:rPr>
        <w:t>Smart Contract Integration:</w:t>
      </w:r>
    </w:p>
    <w:p>
      <w:pPr>
        <w:numPr>
          <w:ilvl w:val="1"/>
          <w:numId w:val="11"/>
        </w:numPr>
        <w:tabs>
          <w:tab w:val="left" w:pos="1418"/>
        </w:tabs>
        <w:spacing w:before="0" w:after="14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Embed smart contracts within your chatbot's code to automate and enforce interactions that need blockchain validation.</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u w:val="single"/>
        </w:rPr>
        <w:t>Real-time Translation:</w:t>
      </w:r>
      <w:r>
        <w:rPr>
          <w:b/>
          <w:bCs/>
          <w:sz w:val="36"/>
          <w:szCs w:val="36"/>
          <w:u w:val="single"/>
        </w:rPr>
        <w:br/>
      </w:r>
      <w:r>
        <w:rPr>
          <w:b/>
          <w:bCs/>
          <w:sz w:val="36"/>
          <w:szCs w:val="36"/>
          <w:u w:val="single"/>
        </w:rPr>
        <w:tab/>
      </w:r>
      <w:r>
        <w:rPr>
          <w:b/>
          <w:bCs/>
          <w:sz w:val="36"/>
          <w:szCs w:val="36"/>
          <w:u w:val="single"/>
        </w:rPr>
        <w:tab/>
      </w:r>
      <w:r>
        <w:t>Real-time translation in a Python chatbot enables the bot to translate text or speech between different languages in real-time during conversations. To implement real-time translation, you can use translation APIs and libraries. Here's how you can achieve this:</w:t>
      </w:r>
    </w:p>
    <w:p>
      <w:pPr>
        <w:spacing w:before="0" w:after="140" w:line="276" w:lineRule="auto"/>
      </w:pPr>
      <w:r>
        <w:t> </w:t>
      </w:r>
    </w:p>
    <w:p>
      <w:pPr>
        <w:numPr>
          <w:ilvl w:val="0"/>
          <w:numId w:val="12"/>
        </w:numPr>
        <w:tabs>
          <w:tab w:val="left" w:pos="709"/>
        </w:tabs>
        <w:spacing w:before="0" w:after="140" w:line="276" w:lineRule="auto"/>
        <w:ind w:left="709" w:hanging="283"/>
      </w:pPr>
      <w:r>
        <w:t>A.</w:t>
      </w:r>
      <w:r>
        <w:rPr>
          <w:rFonts w:ascii="Times New Roman" w:eastAsia="Times New Roman" w:hAnsi="Times New Roman" w:cs="Times New Roman"/>
          <w:b w:val="0"/>
          <w:bCs w:val="0"/>
          <w:i w:val="0"/>
          <w:iCs w:val="0"/>
          <w:smallCaps w:val="0"/>
          <w:sz w:val="14"/>
          <w:szCs w:val="14"/>
        </w:rPr>
        <w:t xml:space="preserve">  </w:t>
      </w:r>
      <w:r>
        <w:rPr>
          <w:b/>
          <w:bCs/>
        </w:rPr>
        <w:t>Select a Translation Service:</w:t>
      </w:r>
    </w:p>
    <w:p>
      <w:pPr>
        <w:numPr>
          <w:ilvl w:val="1"/>
          <w:numId w:val="12"/>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Choose a reliable translation service or API. Some popular options include Google Cloud Translation, Microsoft Translator, or DeepL.</w:t>
      </w:r>
    </w:p>
    <w:p>
      <w:pPr>
        <w:spacing w:before="0" w:after="0" w:line="276" w:lineRule="auto"/>
      </w:pPr>
      <w:r>
        <w:t> </w:t>
      </w:r>
    </w:p>
    <w:p>
      <w:pPr>
        <w:numPr>
          <w:ilvl w:val="0"/>
          <w:numId w:val="12"/>
        </w:numPr>
        <w:tabs>
          <w:tab w:val="left" w:pos="709"/>
        </w:tabs>
        <w:spacing w:before="0" w:after="140" w:line="276" w:lineRule="auto"/>
        <w:ind w:left="709" w:hanging="283"/>
      </w:pPr>
      <w:r>
        <w:t>B.</w:t>
      </w:r>
      <w:r>
        <w:rPr>
          <w:rFonts w:ascii="Times New Roman" w:eastAsia="Times New Roman" w:hAnsi="Times New Roman" w:cs="Times New Roman"/>
          <w:b w:val="0"/>
          <w:bCs w:val="0"/>
          <w:i w:val="0"/>
          <w:iCs w:val="0"/>
          <w:smallCaps w:val="0"/>
          <w:sz w:val="14"/>
          <w:szCs w:val="14"/>
        </w:rPr>
        <w:t xml:space="preserve">  </w:t>
      </w:r>
      <w:r>
        <w:rPr>
          <w:b/>
          <w:bCs/>
        </w:rPr>
        <w:t>Speech-to-Text (STT):</w:t>
      </w:r>
    </w:p>
    <w:p>
      <w:pPr>
        <w:numPr>
          <w:ilvl w:val="1"/>
          <w:numId w:val="12"/>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If your chatbot handles speech input, use a Speech-to-Text (STT) service to convert spoken language into text. Services like Google Cloud Speech-to-Text or Microsoft Azure Speech Service are available.</w:t>
      </w:r>
    </w:p>
    <w:p>
      <w:pPr>
        <w:spacing w:before="0" w:after="0" w:line="276" w:lineRule="auto"/>
      </w:pPr>
      <w:r>
        <w:t> </w:t>
      </w:r>
    </w:p>
    <w:p>
      <w:pPr>
        <w:numPr>
          <w:ilvl w:val="0"/>
          <w:numId w:val="12"/>
        </w:numPr>
        <w:tabs>
          <w:tab w:val="left" w:pos="709"/>
        </w:tabs>
        <w:spacing w:before="0" w:after="140" w:line="276" w:lineRule="auto"/>
        <w:ind w:left="709" w:hanging="283"/>
      </w:pPr>
      <w:r>
        <w:t>C.</w:t>
      </w:r>
      <w:r>
        <w:rPr>
          <w:rFonts w:ascii="Times New Roman" w:eastAsia="Times New Roman" w:hAnsi="Times New Roman" w:cs="Times New Roman"/>
          <w:b w:val="0"/>
          <w:bCs w:val="0"/>
          <w:i w:val="0"/>
          <w:iCs w:val="0"/>
          <w:smallCaps w:val="0"/>
          <w:sz w:val="14"/>
          <w:szCs w:val="14"/>
        </w:rPr>
        <w:t xml:space="preserve">  </w:t>
      </w:r>
      <w:r>
        <w:rPr>
          <w:b/>
          <w:bCs/>
        </w:rPr>
        <w:t>Text Translation:</w:t>
      </w:r>
    </w:p>
    <w:p>
      <w:pPr>
        <w:numPr>
          <w:ilvl w:val="1"/>
          <w:numId w:val="12"/>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Use the selected translation service to translate the text between languages. Specify the source language and target language for translation.</w:t>
      </w:r>
    </w:p>
    <w:p>
      <w:pPr>
        <w:spacing w:before="0" w:after="0" w:line="276" w:lineRule="auto"/>
      </w:pPr>
      <w:r>
        <w:t> </w:t>
      </w:r>
    </w:p>
    <w:p>
      <w:pPr>
        <w:numPr>
          <w:ilvl w:val="0"/>
          <w:numId w:val="12"/>
        </w:numPr>
        <w:tabs>
          <w:tab w:val="left" w:pos="709"/>
        </w:tabs>
        <w:spacing w:before="0" w:after="140" w:line="276" w:lineRule="auto"/>
        <w:ind w:left="709" w:hanging="283"/>
      </w:pPr>
      <w:r>
        <w:t>D.</w:t>
      </w:r>
      <w:r>
        <w:rPr>
          <w:rFonts w:ascii="Times New Roman" w:eastAsia="Times New Roman" w:hAnsi="Times New Roman" w:cs="Times New Roman"/>
          <w:b w:val="0"/>
          <w:bCs w:val="0"/>
          <w:i w:val="0"/>
          <w:iCs w:val="0"/>
          <w:smallCaps w:val="0"/>
          <w:sz w:val="14"/>
          <w:szCs w:val="14"/>
        </w:rPr>
        <w:t xml:space="preserve">  </w:t>
      </w:r>
      <w:r>
        <w:rPr>
          <w:b/>
          <w:bCs/>
        </w:rPr>
        <w:t>Text-to-Speech (TTS):</w:t>
      </w:r>
    </w:p>
    <w:p>
      <w:pPr>
        <w:numPr>
          <w:ilvl w:val="1"/>
          <w:numId w:val="12"/>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If your chatbot provides speech responses, use a Text-to-Speech (TTS) service to convert translated text into spoken language.</w:t>
      </w:r>
    </w:p>
    <w:p>
      <w:pPr>
        <w:spacing w:before="0" w:after="0" w:line="276" w:lineRule="auto"/>
      </w:pPr>
      <w:r>
        <w:t> </w:t>
      </w:r>
    </w:p>
    <w:p>
      <w:pPr>
        <w:numPr>
          <w:ilvl w:val="0"/>
          <w:numId w:val="12"/>
        </w:numPr>
        <w:tabs>
          <w:tab w:val="left" w:pos="709"/>
        </w:tabs>
        <w:spacing w:before="0" w:after="140" w:line="276" w:lineRule="auto"/>
        <w:ind w:left="709" w:hanging="283"/>
      </w:pPr>
      <w:r>
        <w:t>E.</w:t>
      </w:r>
      <w:r>
        <w:rPr>
          <w:rFonts w:ascii="Times New Roman" w:eastAsia="Times New Roman" w:hAnsi="Times New Roman" w:cs="Times New Roman"/>
          <w:b w:val="0"/>
          <w:bCs w:val="0"/>
          <w:i w:val="0"/>
          <w:iCs w:val="0"/>
          <w:smallCaps w:val="0"/>
          <w:sz w:val="14"/>
          <w:szCs w:val="14"/>
        </w:rPr>
        <w:t xml:space="preserve">   </w:t>
      </w:r>
      <w:r>
        <w:rPr>
          <w:b/>
          <w:bCs/>
        </w:rPr>
        <w:t>Conversation Context:</w:t>
      </w:r>
    </w:p>
    <w:p>
      <w:pPr>
        <w:numPr>
          <w:ilvl w:val="1"/>
          <w:numId w:val="12"/>
        </w:numPr>
        <w:tabs>
          <w:tab w:val="left" w:pos="1418"/>
        </w:tabs>
        <w:spacing w:before="0" w:after="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Maintain the context of the conversation to ensure that translations are accurate and contextually appropriate.</w:t>
      </w:r>
    </w:p>
    <w:p>
      <w:pPr>
        <w:spacing w:before="0" w:after="0" w:line="276" w:lineRule="auto"/>
      </w:pPr>
      <w:r>
        <w:t> </w:t>
      </w:r>
    </w:p>
    <w:p>
      <w:pPr>
        <w:numPr>
          <w:ilvl w:val="0"/>
          <w:numId w:val="12"/>
        </w:numPr>
        <w:tabs>
          <w:tab w:val="left" w:pos="709"/>
        </w:tabs>
        <w:spacing w:before="0" w:after="140" w:line="276" w:lineRule="auto"/>
        <w:ind w:left="709" w:hanging="283"/>
      </w:pPr>
      <w:r>
        <w:t>F.</w:t>
      </w:r>
      <w:r>
        <w:rPr>
          <w:rFonts w:ascii="Times New Roman" w:eastAsia="Times New Roman" w:hAnsi="Times New Roman" w:cs="Times New Roman"/>
          <w:b w:val="0"/>
          <w:bCs w:val="0"/>
          <w:i w:val="0"/>
          <w:iCs w:val="0"/>
          <w:smallCaps w:val="0"/>
          <w:sz w:val="14"/>
          <w:szCs w:val="14"/>
        </w:rPr>
        <w:t xml:space="preserve">   </w:t>
      </w:r>
      <w:r>
        <w:rPr>
          <w:b/>
          <w:bCs/>
        </w:rPr>
        <w:t>Real-time Interaction:</w:t>
      </w:r>
    </w:p>
    <w:p>
      <w:pPr>
        <w:numPr>
          <w:ilvl w:val="1"/>
          <w:numId w:val="12"/>
        </w:numPr>
        <w:tabs>
          <w:tab w:val="left" w:pos="1418"/>
        </w:tabs>
        <w:spacing w:before="0" w:after="140" w:line="276" w:lineRule="auto"/>
        <w:ind w:left="1418" w:hanging="283"/>
      </w:pPr>
      <w:r>
        <w:rPr>
          <w:rFonts w:ascii="Wingdings" w:eastAsia="Wingdings" w:hAnsi="Wingdings" w:cs="Wingdings"/>
        </w:rPr>
        <w:sym w:font="Wingdings" w:char="F0E8"/>
      </w:r>
      <w:r>
        <w:rPr>
          <w:rFonts w:ascii="Times New Roman" w:eastAsia="Times New Roman" w:hAnsi="Times New Roman" w:cs="Times New Roman"/>
          <w:b w:val="0"/>
          <w:bCs w:val="0"/>
          <w:i w:val="0"/>
          <w:iCs w:val="0"/>
          <w:smallCaps w:val="0"/>
          <w:sz w:val="14"/>
          <w:szCs w:val="14"/>
        </w:rPr>
        <w:t xml:space="preserve"> </w:t>
      </w:r>
      <w:r>
        <w:t>Continuously translate and provide responses in real-time as the user and chatbot exchange messages.</w:t>
      </w:r>
    </w:p>
    <w:p>
      <w:pPr>
        <w:spacing w:before="0" w:after="140" w:line="276" w:lineRule="auto"/>
      </w:pPr>
      <w:r>
        <w:t> </w:t>
      </w:r>
    </w:p>
    <w:p>
      <w:pPr>
        <w:spacing w:before="0" w:after="140" w:line="276" w:lineRule="auto"/>
      </w:pPr>
      <w:r>
        <w:t> </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rPr>
        <w:t> </w:t>
      </w:r>
    </w:p>
    <w:p>
      <w:pPr>
        <w:spacing w:before="0" w:after="140" w:line="276" w:lineRule="auto"/>
        <w:rPr>
          <w:sz w:val="36"/>
          <w:szCs w:val="36"/>
        </w:rPr>
      </w:pPr>
      <w:r>
        <w:rPr>
          <w:b/>
          <w:bCs/>
          <w:sz w:val="36"/>
          <w:szCs w:val="36"/>
        </w:rPr>
        <w:t> </w:t>
      </w:r>
    </w:p>
    <w:p>
      <w:pPr>
        <w:spacing w:before="0" w:after="140" w:line="276" w:lineRule="auto"/>
        <w:rPr>
          <w:sz w:val="24"/>
          <w:szCs w:val="24"/>
        </w:rPr>
      </w:pPr>
      <w:r>
        <w:rPr>
          <w:sz w:val="24"/>
          <w:szCs w:val="24"/>
        </w:rPr>
        <w:tab/>
      </w:r>
      <w:r>
        <w:t>For more advanced real-time translation, you can consider integrating multiple language pairs, handling speech input, and expanding the language support. Additionally, you can fine-tune translations for specific domains or use custom translation models for improved accuracy.</w:t>
      </w:r>
    </w:p>
    <w:sectPr>
      <w:pgSz w:w="11906" w:h="16838"/>
      <w:pgMar w:top="1134" w:right="1134" w:bottom="1134" w:left="1134"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0" w:firstLine="0"/>
      </w:pPr>
      <w:rPr>
        <w:rFonts w:ascii="Wingdings" w:eastAsia="Wingdings" w:hAnsi="Wingdings" w:cs="Wingdings"/>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start w:val="1"/>
      <w:numFmt w:val="upperLetter"/>
      <w:lvlText w:val="%1."/>
      <w:lvlJc w:val="left"/>
      <w:pPr>
        <w:ind w:left="0" w:firstLine="0"/>
      </w:pPr>
      <w:rPr>
        <w:sz w:val="24"/>
        <w:szCs w:val="24"/>
      </w:rPr>
    </w:lvl>
    <w:lvl w:ilvl="1">
      <w:start w:val="1"/>
      <w:numFmt w:val="bullet"/>
      <w:lvlText w:val=""/>
      <w:lvlJc w:val="left"/>
      <w:pPr>
        <w:ind w:left="0" w:firstLine="0"/>
      </w:pPr>
      <w:rPr>
        <w:rFonts w:ascii="Wingdings" w:eastAsia="Wingdings" w:hAnsi="Wingdings" w:cs="Wingdings"/>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upperLetter"/>
      <w:lvlText w:val="%1."/>
      <w:lvlJc w:val="left"/>
      <w:pPr>
        <w:ind w:left="0" w:firstLine="0"/>
      </w:pPr>
      <w:rPr>
        <w:sz w:val="24"/>
        <w:szCs w:val="24"/>
      </w:rPr>
    </w:lvl>
    <w:lvl w:ilvl="1">
      <w:start w:val="1"/>
      <w:numFmt w:val="bullet"/>
      <w:lvlText w:val=""/>
      <w:lvlJc w:val="left"/>
      <w:pPr>
        <w:ind w:left="0" w:firstLine="0"/>
      </w:pPr>
      <w:rPr>
        <w:rFonts w:ascii="Wingdings" w:eastAsia="Wingdings" w:hAnsi="Wingdings" w:cs="Wingdings"/>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upperLetter"/>
      <w:lvlText w:val="%1."/>
      <w:lvlJc w:val="left"/>
      <w:pPr>
        <w:ind w:left="0" w:firstLine="0"/>
      </w:pPr>
      <w:rPr>
        <w:sz w:val="24"/>
        <w:szCs w:val="24"/>
      </w:rPr>
    </w:lvl>
    <w:lvl w:ilvl="1">
      <w:start w:val="1"/>
      <w:numFmt w:val="bullet"/>
      <w:lvlText w:val=""/>
      <w:lvlJc w:val="left"/>
      <w:pPr>
        <w:ind w:left="0" w:firstLine="0"/>
      </w:pPr>
      <w:rPr>
        <w:rFonts w:ascii="Wingdings" w:eastAsia="Wingdings" w:hAnsi="Wingdings" w:cs="Wingdings"/>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upperLetter"/>
      <w:lvlText w:val="%1."/>
      <w:lvlJc w:val="left"/>
      <w:pPr>
        <w:ind w:left="0" w:firstLine="0"/>
      </w:pPr>
      <w:rPr>
        <w:sz w:val="24"/>
        <w:szCs w:val="24"/>
      </w:rPr>
    </w:lvl>
    <w:lvl w:ilvl="1">
      <w:start w:val="1"/>
      <w:numFmt w:val="bullet"/>
      <w:lvlText w:val=""/>
      <w:lvlJc w:val="left"/>
      <w:pPr>
        <w:ind w:left="0" w:firstLine="0"/>
      </w:pPr>
      <w:rPr>
        <w:rFonts w:ascii="Wingdings" w:eastAsia="Wingdings" w:hAnsi="Wingdings" w:cs="Wingdings"/>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upperLetter"/>
      <w:lvlText w:val="%1."/>
      <w:lvlJc w:val="left"/>
      <w:pPr>
        <w:ind w:left="0" w:firstLine="0"/>
      </w:pPr>
      <w:rPr>
        <w:sz w:val="24"/>
        <w:szCs w:val="24"/>
      </w:rPr>
    </w:lvl>
    <w:lvl w:ilvl="1">
      <w:start w:val="1"/>
      <w:numFmt w:val="bullet"/>
      <w:lvlText w:val=""/>
      <w:lvlJc w:val="left"/>
      <w:pPr>
        <w:ind w:left="0" w:firstLine="0"/>
      </w:pPr>
      <w:rPr>
        <w:rFonts w:ascii="Wingdings" w:eastAsia="Wingdings" w:hAnsi="Wingdings" w:cs="Wingdings"/>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upperLetter"/>
      <w:lvlText w:val="%1."/>
      <w:lvlJc w:val="left"/>
      <w:pPr>
        <w:ind w:left="0" w:firstLine="0"/>
      </w:pPr>
      <w:rPr>
        <w:sz w:val="24"/>
        <w:szCs w:val="24"/>
      </w:rPr>
    </w:lvl>
    <w:lvl w:ilvl="1">
      <w:start w:val="1"/>
      <w:numFmt w:val="bullet"/>
      <w:lvlText w:val=""/>
      <w:lvlJc w:val="left"/>
      <w:pPr>
        <w:ind w:left="0" w:firstLine="0"/>
      </w:pPr>
      <w:rPr>
        <w:rFonts w:ascii="Wingdings" w:eastAsia="Wingdings" w:hAnsi="Wingdings" w:cs="Wingdings"/>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upperLetter"/>
      <w:lvlText w:val="%1."/>
      <w:lvlJc w:val="left"/>
      <w:pPr>
        <w:ind w:left="0" w:firstLine="0"/>
      </w:pPr>
      <w:rPr>
        <w:sz w:val="24"/>
        <w:szCs w:val="24"/>
      </w:rPr>
    </w:lvl>
    <w:lvl w:ilvl="1">
      <w:start w:val="1"/>
      <w:numFmt w:val="bullet"/>
      <w:lvlText w:val=""/>
      <w:lvlJc w:val="left"/>
      <w:pPr>
        <w:ind w:left="0" w:firstLine="0"/>
      </w:pPr>
      <w:rPr>
        <w:rFonts w:ascii="Wingdings" w:eastAsia="Wingdings" w:hAnsi="Wingdings" w:cs="Wingdings"/>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upperLetter"/>
      <w:lvlText w:val="%1."/>
      <w:lvlJc w:val="left"/>
      <w:pPr>
        <w:ind w:left="0" w:firstLine="0"/>
      </w:pPr>
      <w:rPr>
        <w:sz w:val="24"/>
        <w:szCs w:val="24"/>
      </w:rPr>
    </w:lvl>
    <w:lvl w:ilvl="1">
      <w:start w:val="1"/>
      <w:numFmt w:val="bullet"/>
      <w:lvlText w:val=""/>
      <w:lvlJc w:val="left"/>
      <w:pPr>
        <w:ind w:left="0" w:firstLine="0"/>
      </w:pPr>
      <w:rPr>
        <w:rFonts w:ascii="Wingdings" w:eastAsia="Wingdings" w:hAnsi="Wingdings" w:cs="Wingdings"/>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upperLetter"/>
      <w:lvlText w:val="%1."/>
      <w:lvlJc w:val="left"/>
      <w:pPr>
        <w:ind w:left="0" w:firstLine="0"/>
      </w:pPr>
      <w:rPr>
        <w:sz w:val="24"/>
        <w:szCs w:val="24"/>
      </w:rPr>
    </w:lvl>
    <w:lvl w:ilvl="1">
      <w:start w:val="1"/>
      <w:numFmt w:val="bullet"/>
      <w:lvlText w:val=""/>
      <w:lvlJc w:val="left"/>
      <w:pPr>
        <w:ind w:left="0" w:firstLine="0"/>
      </w:pPr>
      <w:rPr>
        <w:rFonts w:ascii="Wingdings" w:eastAsia="Wingdings" w:hAnsi="Wingdings" w:cs="Wingdings"/>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upperLetter"/>
      <w:lvlText w:val="%1."/>
      <w:lvlJc w:val="left"/>
      <w:pPr>
        <w:ind w:left="0" w:firstLine="0"/>
      </w:pPr>
      <w:rPr>
        <w:sz w:val="24"/>
        <w:szCs w:val="24"/>
      </w:rPr>
    </w:lvl>
    <w:lvl w:ilvl="1">
      <w:start w:val="1"/>
      <w:numFmt w:val="bullet"/>
      <w:lvlText w:val=""/>
      <w:lvlJc w:val="left"/>
      <w:pPr>
        <w:ind w:left="0" w:firstLine="0"/>
      </w:pPr>
      <w:rPr>
        <w:rFonts w:ascii="Wingdings" w:eastAsia="Wingdings" w:hAnsi="Wingdings" w:cs="Wingdings"/>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